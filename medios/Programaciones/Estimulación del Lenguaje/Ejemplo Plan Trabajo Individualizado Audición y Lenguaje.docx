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4" w:hRule="exact"/>
        </w:trPr>
        <w:tc>
          <w:tcPr>
            <w:tcW w:w="1499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281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4" w:hRule="exact"/>
        </w:trPr>
        <w:tc>
          <w:tcPr>
            <w:tcW w:w="14995" w:type="dxa"/>
            <w:gridSpan w:val="6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  <w:shd w:val="clear" w:color="auto" w:fill="C8C8C8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JE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52" w:hRule="exact"/>
        </w:trPr>
        <w:tc>
          <w:tcPr>
            <w:tcW w:w="71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28"/>
                <w:szCs w:val="28"/>
              </w:rPr>
              <w:jc w:val="left"/>
              <w:spacing w:before="19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2º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TIL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352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ind w:left="1966" w:right="1969"/>
            </w:pP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TIVI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1" w:hRule="exact"/>
        </w:trPr>
        <w:tc>
          <w:tcPr>
            <w:tcW w:w="7199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3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38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63"/>
              <w:ind w:left="168" w:right="166"/>
            </w:pPr>
            <w:r>
              <w:rPr>
                <w:rFonts w:cs="Arial" w:hAnsi="Arial" w:eastAsia="Arial" w:ascii="Arial"/>
                <w:b/>
                <w:spacing w:val="0"/>
                <w:w w:val="99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/>
        </w:tc>
      </w:tr>
      <w:tr>
        <w:trPr>
          <w:trHeight w:val="1861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tas.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1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360" w:hanging="14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" w:lineRule="exact" w:line="220"/>
              <w:ind w:left="261" w:right="80" w:hanging="14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1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812" w:hanging="14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preg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1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1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20"/>
              <w:ind w:left="261" w:right="113" w:hanging="14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su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8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634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80" w:lineRule="exact" w:line="220"/>
              <w:ind w:left="100" w:right="66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ere</w:t>
            </w:r>
            <w:r>
              <w:rPr>
                <w:rFonts w:cs="Arial" w:hAnsi="Arial" w:eastAsia="Arial" w:ascii="Arial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3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4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er,</w:t>
            </w:r>
            <w:r>
              <w:rPr>
                <w:rFonts w:cs="Arial" w:hAnsi="Arial" w:eastAsia="Arial" w:ascii="Arial"/>
                <w:spacing w:val="4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a).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480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turno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61" w:right="124" w:hanging="14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act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80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bras</w:t>
            </w:r>
            <w:r>
              <w:rPr>
                <w:rFonts w:cs="Arial" w:hAnsi="Arial" w:eastAsia="Arial" w:ascii="Arial"/>
                <w:spacing w:val="4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ero/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ú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Fo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act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847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erent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Fo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tos,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orga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ores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(¿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n?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¿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ué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?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…)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" w:lineRule="exact" w:line="220"/>
              <w:ind w:left="261" w:right="687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tura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erente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tura.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274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Fo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és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grá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5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Constr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154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acordad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1399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2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ario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erent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61"/>
            </w:pP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Activ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dad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li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b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Arial" w:hAnsi="Arial" w:eastAsia="Arial" w:ascii="Arial"/>
                <w:b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los</w:t>
            </w:r>
            <w:r>
              <w:rPr>
                <w:rFonts w:cs="Arial" w:hAnsi="Arial" w:eastAsia="Arial" w:ascii="Arial"/>
                <w:b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má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ico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261" w:right="110"/>
            </w:pP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b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ND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TIR,</w:t>
            </w:r>
            <w:r>
              <w:rPr>
                <w:rFonts w:cs="Arial" w:hAnsi="Arial" w:eastAsia="Arial" w:ascii="Arial"/>
                <w:b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b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CASA</w:t>
            </w:r>
            <w:r>
              <w:rPr>
                <w:rFonts w:cs="Arial" w:hAnsi="Arial" w:eastAsia="Arial" w:ascii="Arial"/>
                <w:b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om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b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cio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b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cua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ida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b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8"/>
                <w:szCs w:val="18"/>
              </w:rPr>
              <w:t>á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nt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ura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NumType w:start="1"/>
          <w:pgMar w:header="559" w:footer="777" w:top="740" w:bottom="280" w:left="400" w:right="740"/>
          <w:headerReference w:type="default" r:id="rId3"/>
          <w:footerReference w:type="default" r:id="rId4"/>
          <w:pgSz w:w="16840" w:h="11920" w:orient="landscape"/>
        </w:sectPr>
      </w:pP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549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547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ér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904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ar,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ú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erent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1110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171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61"/>
            </w:pP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Activ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dad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plani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iv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nol</w:t>
            </w:r>
            <w:r>
              <w:rPr>
                <w:rFonts w:cs="Arial" w:hAnsi="Arial" w:eastAsia="Arial" w:ascii="Arial"/>
                <w:b/>
                <w:i/>
                <w:spacing w:val="4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gico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125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órg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oria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860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preg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2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erent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2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tas.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690" w:hanging="13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orga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ores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grá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" w:lineRule="exact" w:line="220"/>
              <w:ind w:left="261" w:right="347" w:hanging="13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qué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20"/>
              <w:ind w:left="261" w:right="209" w:hanging="13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tura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tes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770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28"/>
                <w:szCs w:val="28"/>
              </w:rPr>
              <w:jc w:val="left"/>
              <w:spacing w:before="19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843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JE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68" w:type="dxa"/>
            <w:gridSpan w:val="4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10"/>
                <w:szCs w:val="10"/>
              </w:rPr>
              <w:jc w:val="left"/>
              <w:spacing w:before="10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352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ind w:left="1962" w:right="1989"/>
            </w:pPr>
            <w:r>
              <w:rPr>
                <w:rFonts w:cs="Arial" w:hAnsi="Arial" w:eastAsia="Arial" w:ascii="Arial"/>
                <w:b/>
                <w:spacing w:val="-8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19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1.CO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UNI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-1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L: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1"/>
              <w:ind w:left="13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1"/>
              <w:ind w:left="1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1"/>
              <w:ind w:left="138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51"/>
              <w:ind w:left="164" w:right="162"/>
            </w:pPr>
            <w:r>
              <w:rPr>
                <w:rFonts w:cs="Arial" w:hAnsi="Arial" w:eastAsia="Arial" w:ascii="Arial"/>
                <w:b/>
                <w:spacing w:val="0"/>
                <w:w w:val="99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/>
        </w:tc>
      </w:tr>
      <w:tr>
        <w:trPr>
          <w:trHeight w:val="2321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" w:lineRule="exact" w:line="220"/>
              <w:ind w:left="261" w:right="291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61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d,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/>
              <w:ind w:left="261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ué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103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20"/>
              <w:ind w:left="261" w:right="177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Mar w:header="559" w:footer="777" w:top="740" w:bottom="280" w:left="400" w:right="740"/>
          <w:pgSz w:w="16840" w:h="11920" w:orient="landscape"/>
        </w:sectPr>
      </w:pP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71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 w:right="15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1.1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oral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tos,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...)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6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nte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148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produ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és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ura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20"/>
              <w:ind w:left="261" w:right="1190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ex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expre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/>
              <w:ind w:left="261" w:right="8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914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80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4.1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prende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textos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ot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6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preg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erta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n).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139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grá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o,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 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457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ar,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 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   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552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5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288"/>
              <w:ind w:left="100" w:right="43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7.1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túa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órde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61"/>
            </w:pP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ib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ye</w:t>
            </w:r>
            <w:r>
              <w:rPr>
                <w:rFonts w:cs="Arial" w:hAnsi="Arial" w:eastAsia="Arial" w:ascii="Arial"/>
                <w:b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b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ol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án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és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913"/>
            </w:pP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dades</w:t>
            </w:r>
            <w:r>
              <w:rPr>
                <w:rFonts w:cs="Arial" w:hAnsi="Arial" w:eastAsia="Arial" w:ascii="Arial"/>
                <w:b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planif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das</w:t>
            </w:r>
            <w:r>
              <w:rPr>
                <w:rFonts w:cs="Arial" w:hAnsi="Arial" w:eastAsia="Arial" w:ascii="Arial"/>
                <w:b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emán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osin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cs="Arial" w:hAnsi="Arial" w:eastAsia="Arial" w:ascii="Arial"/>
                <w:b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ag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át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órd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órde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594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sus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123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Mar w:header="559" w:footer="777" w:top="740" w:bottom="280" w:left="400" w:right="740"/>
          <w:pgSz w:w="16840" w:h="11920" w:orient="landscape"/>
        </w:sectPr>
      </w:pP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54" w:hRule="exact"/>
        </w:trPr>
        <w:tc>
          <w:tcPr>
            <w:tcW w:w="14995" w:type="dxa"/>
            <w:gridSpan w:val="6"/>
            <w:tcBorders>
              <w:top w:val="single" w:sz="5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2.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UNI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b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711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5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Arial" w:hAnsi="Arial" w:eastAsia="Arial" w:ascii="Arial"/>
                <w:color w:val="FF000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Arial" w:hAnsi="Arial" w:eastAsia="Arial" w:ascii="Arial"/>
                <w:color w:val="00000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5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color w:val="00000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color w:val="00000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color w:val="000000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color w:val="00000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turas</w:t>
            </w:r>
            <w:r>
              <w:rPr>
                <w:rFonts w:cs="Arial" w:hAnsi="Arial" w:eastAsia="Arial" w:ascii="Arial"/>
                <w:color w:val="00000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color w:val="000000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color w:val="000000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" w:lineRule="exact" w:line="220"/>
              <w:ind w:left="261" w:right="475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a: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tura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6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ún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ño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84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9" w:space="0" w:color="C8C8C8"/>
              <w:right w:val="single" w:sz="8" w:space="0" w:color="000000"/>
            </w:tcBorders>
            <w:shd w:val="clear" w:color="auto" w:fill="C8C8C8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2630" w:right="755" w:hanging="1834"/>
            </w:pPr>
            <w:r>
              <w:rPr>
                <w:rFonts w:cs="Arial" w:hAnsi="Arial" w:eastAsia="Arial" w:ascii="Arial"/>
                <w:b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DES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SP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CÍFI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PRE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CIÓN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68" w:type="dxa"/>
            <w:gridSpan w:val="4"/>
            <w:tcBorders>
              <w:top w:val="nil" w:sz="6" w:space="0" w:color="auto"/>
              <w:left w:val="single" w:sz="8" w:space="0" w:color="000000"/>
              <w:bottom w:val="nil" w:sz="6" w:space="0" w:color="auto"/>
              <w:right w:val="single" w:sz="8" w:space="0" w:color="000000"/>
            </w:tcBorders>
            <w:shd w:val="clear" w:color="auto" w:fill="EDEBE0"/>
          </w:tcPr>
          <w:p>
            <w:pPr>
              <w:rPr>
                <w:sz w:val="24"/>
                <w:szCs w:val="24"/>
              </w:rPr>
              <w:jc w:val="left"/>
              <w:spacing w:before="19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28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OLLO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>
            <w:pPr>
              <w:rPr>
                <w:sz w:val="24"/>
                <w:szCs w:val="24"/>
              </w:rPr>
              <w:jc w:val="left"/>
              <w:spacing w:before="8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ind w:left="1898" w:right="1905"/>
            </w:pPr>
            <w:r>
              <w:rPr>
                <w:rFonts w:cs="Arial" w:hAnsi="Arial" w:eastAsia="Arial" w:ascii="Arial"/>
                <w:b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45" w:hRule="exact"/>
        </w:trPr>
        <w:tc>
          <w:tcPr>
            <w:tcW w:w="7199" w:type="dxa"/>
            <w:tcBorders>
              <w:top w:val="single" w:sz="9" w:space="0" w:color="C8C8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>
            <w:pPr>
              <w:rPr>
                <w:sz w:val="24"/>
                <w:szCs w:val="24"/>
              </w:rPr>
              <w:jc w:val="left"/>
              <w:spacing w:before="18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JE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3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10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2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/>
        </w:tc>
      </w:tr>
      <w:tr>
        <w:trPr>
          <w:trHeight w:val="320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47"/>
              <w:ind w:left="100"/>
            </w:pP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ción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61"/>
            </w:pP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Activ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dad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si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b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ef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/>
            </w:pP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vocab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io,</w:t>
            </w:r>
            <w:r>
              <w:rPr>
                <w:rFonts w:cs="Arial" w:hAnsi="Arial" w:eastAsia="Arial" w:ascii="Arial"/>
                <w:b/>
                <w:i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ate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ón,</w:t>
            </w:r>
            <w:r>
              <w:rPr>
                <w:rFonts w:cs="Arial" w:hAnsi="Arial" w:eastAsia="Arial" w:ascii="Arial"/>
                <w:b/>
                <w:i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…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eren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3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5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1409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Reac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3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8"/>
              <w:ind w:left="100"/>
            </w:pPr>
            <w:r>
              <w:rPr>
                <w:rFonts w:cs="Arial" w:hAnsi="Arial" w:eastAsia="Arial" w:ascii="Arial"/>
                <w:b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em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20"/>
              <w:ind w:left="261" w:right="156" w:hanging="1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111" w:hanging="1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vo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a: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“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…)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tán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1006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tos,…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324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6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Capaci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ad</w:t>
            </w:r>
            <w:r>
              <w:rPr>
                <w:rFonts w:cs="Arial" w:hAnsi="Arial" w:eastAsia="Arial" w:ascii="Arial"/>
                <w:b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mi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tos,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turas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836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artes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erp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261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o,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e,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280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4" w:lineRule="exact" w:line="220"/>
              <w:ind w:left="261" w:right="83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act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24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8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5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er,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er,...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restart"/>
            <w:tcBorders>
              <w:top w:val="single" w:sz="7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pra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11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18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position w:val="-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position w:val="-3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50"/>
                <w:w w:val="100"/>
                <w:position w:val="-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position w:val="-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position w:val="-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position w:val="-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e,</w:t>
            </w:r>
            <w:r>
              <w:rPr>
                <w:rFonts w:cs="Arial" w:hAnsi="Arial" w:eastAsia="Arial" w:ascii="Arial"/>
                <w:spacing w:val="-6"/>
                <w:w w:val="100"/>
                <w:position w:val="-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a,</w:t>
            </w:r>
            <w:r>
              <w:rPr>
                <w:rFonts w:cs="Arial" w:hAnsi="Arial" w:eastAsia="Arial" w:ascii="Arial"/>
                <w:spacing w:val="-6"/>
                <w:w w:val="100"/>
                <w:position w:val="-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…)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641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5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gani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ión</w:t>
            </w:r>
            <w:r>
              <w:rPr>
                <w:rFonts w:cs="Arial" w:hAnsi="Arial" w:eastAsia="Arial" w:ascii="Arial"/>
                <w:b/>
                <w:spacing w:val="-1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spa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em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7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e,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</w:tbl>
    <w:p>
      <w:pPr>
        <w:sectPr>
          <w:pgMar w:header="559" w:footer="777" w:top="740" w:bottom="280" w:left="400" w:right="740"/>
          <w:pgSz w:w="16840" w:h="11920" w:orient="landscape"/>
        </w:sectPr>
      </w:pP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07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5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orde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" w:lineRule="exact" w:line="220"/>
              <w:ind w:left="273" w:right="36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orde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que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orden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que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tán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61" w:right="859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53" w:hRule="exact"/>
        </w:trPr>
        <w:tc>
          <w:tcPr>
            <w:tcW w:w="14995" w:type="dxa"/>
            <w:gridSpan w:val="6"/>
            <w:tcBorders>
              <w:top w:val="nil" w:sz="6" w:space="0" w:color="auto"/>
              <w:left w:val="single" w:sz="8" w:space="0" w:color="000000"/>
              <w:bottom w:val="single" w:sz="2" w:space="0" w:color="FF0000"/>
              <w:right w:val="single" w:sz="8" w:space="0" w:color="000000"/>
            </w:tcBorders>
            <w:shd w:val="clear" w:color="auto" w:fill="FF000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6131" w:right="6128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oló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0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2"/>
              <w:ind w:left="13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2"/>
              <w:ind w:left="1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2"/>
              <w:ind w:left="210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2"/>
              <w:ind w:left="12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5"/>
              <w:ind w:left="2050" w:right="1890"/>
            </w:pP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TIVI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Respi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ión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" w:lineRule="exact" w:line="220"/>
              <w:ind w:left="261" w:right="477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2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position w:val="-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position w:val="-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8"/>
                <w:w w:val="100"/>
                <w:position w:val="-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position w:val="-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con</w:t>
            </w:r>
            <w:r>
              <w:rPr>
                <w:rFonts w:cs="Arial" w:hAnsi="Arial" w:eastAsia="Arial" w:ascii="Arial"/>
                <w:spacing w:val="-2"/>
                <w:w w:val="100"/>
                <w:position w:val="-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position w:val="-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3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position w:val="-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9"/>
                <w:w w:val="100"/>
                <w:position w:val="-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position w:val="-3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cor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to.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ad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ta.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Imi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ión</w:t>
            </w:r>
            <w:r>
              <w:rPr>
                <w:rFonts w:cs="Arial" w:hAnsi="Arial" w:eastAsia="Arial" w:ascii="Arial"/>
                <w:b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3"/>
                <w:w w:val="100"/>
                <w:position w:val="-2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b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1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o,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26" w:right="1290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1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353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1841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Dis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imi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ión</w:t>
            </w:r>
            <w:r>
              <w:rPr>
                <w:rFonts w:cs="Arial" w:hAnsi="Arial" w:eastAsia="Arial" w:ascii="Arial"/>
                <w:b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fonética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nci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nc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noló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ica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/>
            </w:pP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ét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Repro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20"/>
              <w:ind w:left="261" w:right="166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/ú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(pr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…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“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o,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”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102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Rod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20"/>
              <w:ind w:left="261" w:right="231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sí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etra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o),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ía.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tes</w:t>
            </w:r>
            <w:r>
              <w:rPr>
                <w:rFonts w:cs="Arial" w:hAnsi="Arial" w:eastAsia="Arial" w:ascii="Arial"/>
                <w:spacing w:val="-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ín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Id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bre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Rep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erent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nto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art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6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bras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b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em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ia</w:t>
            </w:r>
            <w:r>
              <w:rPr>
                <w:rFonts w:cs="Arial" w:hAnsi="Arial" w:eastAsia="Arial" w:ascii="Arial"/>
                <w:b/>
                <w:spacing w:val="-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cuen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ia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au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3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2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2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erente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1235" w:hanging="13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hí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3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ord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repro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1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Rep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Rep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tres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tro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241"/>
            </w:pPr>
            <w:r>
              <w:rPr>
                <w:rFonts w:cs="Arial" w:hAnsi="Arial" w:eastAsia="Arial" w:ascii="Arial"/>
                <w:b/>
                <w:spacing w:val="-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3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icul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ción</w:t>
            </w:r>
            <w:r>
              <w:rPr>
                <w:rFonts w:cs="Arial" w:hAnsi="Arial" w:eastAsia="Arial" w:ascii="Arial"/>
                <w:b/>
                <w:spacing w:val="-1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onemas)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 w:right="14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át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" w:lineRule="exact" w:line="220"/>
              <w:ind w:left="261" w:right="157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cor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1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722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63" w:hRule="exact"/>
        </w:trPr>
        <w:tc>
          <w:tcPr>
            <w:tcW w:w="14995" w:type="dxa"/>
            <w:gridSpan w:val="6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1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6266" w:right="6260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mán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Mar w:header="559" w:footer="777" w:top="740" w:bottom="280" w:left="400" w:right="740"/>
          <w:pgSz w:w="16840" w:h="11920" w:orient="landscape"/>
        </w:sectPr>
      </w:pP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2981" w:right="2985"/>
            </w:pPr>
            <w:r>
              <w:rPr>
                <w:rFonts w:cs="Arial" w:hAnsi="Arial" w:eastAsia="Arial" w:ascii="Arial"/>
                <w:b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20"/>
                <w:szCs w:val="20"/>
              </w:rPr>
              <w:t>oc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20"/>
                <w:szCs w:val="20"/>
              </w:rPr>
              <w:t>bu</w:t>
            </w:r>
            <w:r>
              <w:rPr>
                <w:rFonts w:cs="Arial" w:hAnsi="Arial" w:eastAsia="Arial" w:ascii="Arial"/>
                <w:b/>
                <w:spacing w:val="2"/>
                <w:w w:val="99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20"/>
                <w:szCs w:val="20"/>
              </w:rPr>
              <w:t>io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3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10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2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2045" w:right="1884"/>
            </w:pP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TIVI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28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241"/>
            </w:pP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del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cu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ar/no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brar</w:t>
            </w:r>
            <w:r>
              <w:rPr>
                <w:rFonts w:cs="Arial" w:hAnsi="Arial" w:eastAsia="Arial" w:ascii="Arial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,…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ar/no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brar</w:t>
            </w:r>
            <w:r>
              <w:rPr>
                <w:rFonts w:cs="Arial" w:hAnsi="Arial" w:eastAsia="Arial" w:ascii="Arial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io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935" w:hanging="1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tes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tes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tes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po.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erpo.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Fo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(a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a)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317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eta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b/>
                <w:spacing w:val="3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b/>
                <w:spacing w:val="-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ar/no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brar</w:t>
            </w:r>
            <w:r>
              <w:rPr>
                <w:rFonts w:cs="Arial" w:hAnsi="Arial" w:eastAsia="Arial" w:ascii="Arial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ve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ar/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935" w:hanging="1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pren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pren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pren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Fo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(a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a)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eta</w:t>
            </w:r>
            <w:r>
              <w:rPr>
                <w:rFonts w:cs="Arial" w:hAnsi="Arial" w:eastAsia="Arial" w:ascii="Arial"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egio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ar/no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brar</w:t>
            </w:r>
            <w:r>
              <w:rPr>
                <w:rFonts w:cs="Arial" w:hAnsi="Arial" w:eastAsia="Arial" w:ascii="Arial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1"/>
              <w:ind w:left="226" w:right="141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e.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2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2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935" w:hanging="13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io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Con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bre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tro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Con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bre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tros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pro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1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tr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an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Con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tra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Fo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(a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a)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eta</w:t>
            </w:r>
            <w:r>
              <w:rPr>
                <w:rFonts w:cs="Arial" w:hAnsi="Arial" w:eastAsia="Arial" w:ascii="Arial"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b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ar/no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brar</w:t>
            </w:r>
            <w:r>
              <w:rPr>
                <w:rFonts w:cs="Arial" w:hAnsi="Arial" w:eastAsia="Arial" w:ascii="Arial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26" w:right="161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ca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20"/>
              <w:ind w:left="261" w:right="166" w:hanging="1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6" w:hRule="exact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artes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"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2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</w:tbl>
    <w:p>
      <w:pPr>
        <w:sectPr>
          <w:pgMar w:header="559" w:footer="777" w:top="740" w:bottom="280" w:left="400" w:right="740"/>
          <w:pgSz w:w="16840" w:h="11920" w:orient="landscape"/>
        </w:sectPr>
      </w:pP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28" w:hRule="exact"/>
        </w:trPr>
        <w:tc>
          <w:tcPr>
            <w:tcW w:w="718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8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Fo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(a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a)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8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8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eta</w:t>
            </w:r>
            <w:r>
              <w:rPr>
                <w:rFonts w:cs="Arial" w:hAnsi="Arial" w:eastAsia="Arial" w:ascii="Arial"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3" w:hRule="exact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nc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b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3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3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em</w:t>
            </w:r>
            <w:r>
              <w:rPr>
                <w:rFonts w:cs="Arial" w:hAnsi="Arial" w:eastAsia="Arial" w:ascii="Arial"/>
                <w:b/>
                <w:spacing w:val="3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" w:lineRule="exact" w:line="220"/>
              <w:ind w:left="273" w:right="372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otras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73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73" w:right="237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73" w:right="72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van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73" w:right="214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to,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559" w:hRule="exact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ensión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58" w:right="137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urdos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4" w:lineRule="exact" w:line="220"/>
              <w:ind w:left="258" w:right="1451" w:hanging="1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ar)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3" w:hRule="exact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ensión</w:t>
            </w:r>
            <w:r>
              <w:rPr>
                <w:rFonts w:cs="Arial" w:hAnsi="Arial" w:eastAsia="Arial" w:ascii="Arial"/>
                <w:b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b/>
                <w:spacing w:val="3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sión</w:t>
            </w:r>
            <w:r>
              <w:rPr>
                <w:rFonts w:cs="Arial" w:hAnsi="Arial" w:eastAsia="Arial" w:ascii="Arial"/>
                <w:b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den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vMerge w:val=""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"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vMerge w:val=""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vMerge w:val=""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tru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8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prende</w:t>
            </w:r>
            <w:r>
              <w:rPr>
                <w:rFonts w:cs="Arial" w:hAnsi="Arial" w:eastAsia="Arial" w:ascii="Arial"/>
                <w:spacing w:val="-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uta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órd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ur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ora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te.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31" w:hRule="exact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un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Den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mi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ión</w:t>
            </w:r>
            <w:r>
              <w:rPr>
                <w:rFonts w:cs="Arial" w:hAnsi="Arial" w:eastAsia="Arial" w:ascii="Arial"/>
                <w:b/>
                <w:spacing w:val="-1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3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jet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erar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58" w:right="23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ario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6" w:hRule="exact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88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eri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88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eri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88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eri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es.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52" w:hRule="exact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ipción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" w:lineRule="exact" w:line="220"/>
              <w:ind w:left="258" w:right="95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van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grá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58" w:right="591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be</w:t>
            </w:r>
            <w:r>
              <w:rPr>
                <w:rFonts w:cs="Arial" w:hAnsi="Arial" w:eastAsia="Arial" w:ascii="Arial"/>
                <w:spacing w:val="-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vMerge w:val=""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"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vMerge w:val=""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vMerge w:val=""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1" w:hRule="exact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8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be</w:t>
            </w:r>
            <w:r>
              <w:rPr>
                <w:rFonts w:cs="Arial" w:hAnsi="Arial" w:eastAsia="Arial" w:ascii="Arial"/>
                <w:spacing w:val="-9"/>
                <w:w w:val="100"/>
                <w:position w:val="-3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3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position w:val="-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3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3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3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vMerge w:val="restart"/>
            <w:tcBorders>
              <w:top w:val="single" w:sz="5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vMerge w:val="restart"/>
            <w:tcBorders>
              <w:top w:val="single" w:sz="5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vMerge w:val="restart"/>
            <w:tcBorders>
              <w:top w:val="single" w:sz="5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994" w:hRule="exact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Definición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" w:lineRule="exact" w:line="220"/>
              <w:ind w:left="258" w:right="67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180"/>
              <w:ind w:left="95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23" w:hRule="exact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88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ne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o,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vMerge w:val=""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"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vMerge w:val=""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vMerge w:val=""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" w:lineRule="exact" w:line="200"/>
              <w:ind w:left="88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ensión</w:t>
            </w:r>
            <w:r>
              <w:rPr>
                <w:rFonts w:cs="Arial" w:hAnsi="Arial" w:eastAsia="Arial" w:ascii="Arial"/>
                <w:b/>
                <w:spacing w:val="-1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3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uen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4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hist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ias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otras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ñ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vMerge w:val=""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"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vMerge w:val=""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vMerge w:val=""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8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tras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ori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0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</w:tbl>
    <w:p>
      <w:pPr>
        <w:sectPr>
          <w:pgMar w:header="559" w:footer="777" w:top="740" w:bottom="280" w:left="400" w:right="740"/>
          <w:pgSz w:w="16840" w:h="11920" w:orient="landscape"/>
        </w:sectPr>
      </w:pP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28" w:hRule="exact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cu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tras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ori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6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Repro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8" w:hRule="exact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Repro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314" w:hRule="exact"/>
        </w:trPr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Rel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io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b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61"/>
            </w:pP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Activ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dad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li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b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b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b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vo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ab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io</w:t>
            </w:r>
            <w:r>
              <w:rPr>
                <w:rFonts w:cs="Arial" w:hAnsi="Arial" w:eastAsia="Arial" w:ascii="Arial"/>
                <w:b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ada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/>
            </w:pP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má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ic</w:t>
            </w:r>
            <w:r>
              <w:rPr>
                <w:rFonts w:cs="Arial" w:hAnsi="Arial" w:eastAsia="Arial" w:ascii="Arial"/>
                <w:b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710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ú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erent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704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erar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cat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ía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8" w:hRule="exact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8" w:lineRule="exact" w:line="200"/>
              <w:ind w:left="88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gru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a,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ún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eren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ter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" w:lineRule="exact" w:line="200"/>
              <w:ind w:left="88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" w:lineRule="exact" w:line="200"/>
              <w:ind w:left="88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tar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84" w:type="dxa"/>
            <w:vMerge w:val="restart"/>
            <w:tcBorders>
              <w:top w:val="single" w:sz="5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8"/>
              <w:ind w:left="8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84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341" w:hRule="exact"/>
        </w:trPr>
        <w:tc>
          <w:tcPr>
            <w:tcW w:w="7184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43" w:hRule="exact"/>
        </w:trPr>
        <w:tc>
          <w:tcPr>
            <w:tcW w:w="14995" w:type="dxa"/>
            <w:gridSpan w:val="6"/>
            <w:tcBorders>
              <w:top w:val="nil" w:sz="6" w:space="0" w:color="auto"/>
              <w:left w:val="single" w:sz="8" w:space="0" w:color="000000"/>
              <w:bottom w:val="single" w:sz="10" w:space="0" w:color="92D050"/>
              <w:right w:val="single" w:sz="8" w:space="0" w:color="000000"/>
            </w:tcBorders>
            <w:shd w:val="clear" w:color="auto" w:fill="92D05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6438" w:right="643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Ni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20"/>
                <w:szCs w:val="20"/>
              </w:rPr>
              <w:t>osin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2"/>
                <w:w w:val="99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80" w:hRule="exact"/>
        </w:trPr>
        <w:tc>
          <w:tcPr>
            <w:tcW w:w="7184" w:type="dxa"/>
            <w:tcBorders>
              <w:top w:val="single" w:sz="10" w:space="0" w:color="92D05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10" w:space="0" w:color="92D05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14"/>
                <w:szCs w:val="14"/>
              </w:rPr>
              <w:jc w:val="left"/>
              <w:spacing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4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10" w:space="0" w:color="92D05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14"/>
                <w:szCs w:val="14"/>
              </w:rPr>
              <w:jc w:val="left"/>
              <w:spacing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08" w:type="dxa"/>
            <w:tcBorders>
              <w:top w:val="single" w:sz="10" w:space="0" w:color="92D05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14"/>
                <w:szCs w:val="14"/>
              </w:rPr>
              <w:jc w:val="left"/>
              <w:spacing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10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5" w:type="dxa"/>
            <w:tcBorders>
              <w:top w:val="single" w:sz="10" w:space="0" w:color="92D05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14"/>
                <w:szCs w:val="14"/>
              </w:rPr>
              <w:jc w:val="left"/>
              <w:spacing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2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42" w:type="dxa"/>
            <w:tcBorders>
              <w:top w:val="single" w:sz="10" w:space="0" w:color="92D05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6"/>
              <w:ind w:left="2052" w:right="1892"/>
            </w:pP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TIVI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26" w:hRule="exact"/>
        </w:trPr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Uso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b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struc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2"/>
                <w:sz w:val="20"/>
                <w:szCs w:val="20"/>
              </w:rPr>
              <w:t>s.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8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…h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eren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estru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tura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tas.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" w:lineRule="exact" w:line="220"/>
              <w:ind w:left="261" w:right="514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/p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erente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estru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tura.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/>
              <w:ind w:left="261" w:right="839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ura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20"/>
              <w:ind w:left="261" w:right="673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és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otras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grupo.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61" w:right="856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tura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erent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tes.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8" w:hRule="exact"/>
        </w:trPr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Nú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ero</w:t>
            </w:r>
            <w:r>
              <w:rPr>
                <w:rFonts w:cs="Arial" w:hAnsi="Arial" w:eastAsia="Arial" w:ascii="Arial"/>
                <w:spacing w:val="-7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9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9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00"/>
              <w:ind w:left="2510" w:right="4250"/>
            </w:pPr>
            <w:r>
              <w:rPr>
                <w:rFonts w:cs="Arial" w:hAnsi="Arial" w:eastAsia="Arial" w:ascii="Arial"/>
                <w:spacing w:val="-1"/>
                <w:w w:val="99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99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99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8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1" w:lineRule="exact" w:line="200"/>
              <w:ind w:left="2510" w:right="3895"/>
            </w:pPr>
            <w:r>
              <w:rPr>
                <w:rFonts w:cs="Arial" w:hAnsi="Arial" w:eastAsia="Arial" w:ascii="Arial"/>
                <w:spacing w:val="-1"/>
                <w:w w:val="99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99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-1"/>
                <w:w w:val="99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99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99"/>
                <w:position w:val="-2"/>
                <w:sz w:val="20"/>
                <w:szCs w:val="20"/>
              </w:rPr>
              <w:t>CD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8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8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1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ord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ú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ero.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8" w:hRule="exact"/>
        </w:trPr>
        <w:tc>
          <w:tcPr>
            <w:tcW w:w="718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cor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4"/>
                <w:w w:val="100"/>
                <w:position w:val="-2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1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ordanc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2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su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position w:val="-2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erb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718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0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position w:val="-2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2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position w:val="-2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2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2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1668" w:hRule="exact"/>
        </w:trPr>
        <w:tc>
          <w:tcPr>
            <w:tcW w:w="7184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4995" w:type="dxa"/>
            <w:gridSpan w:val="6"/>
            <w:tcBorders>
              <w:top w:val="nil" w:sz="6" w:space="0" w:color="auto"/>
              <w:left w:val="single" w:sz="8" w:space="0" w:color="000000"/>
              <w:bottom w:val="single" w:sz="10" w:space="0" w:color="FFFF00"/>
              <w:right w:val="single" w:sz="8" w:space="0" w:color="000000"/>
            </w:tcBorders>
            <w:shd w:val="clear" w:color="auto" w:fill="FFFF00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6647" w:right="66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Ni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20"/>
                <w:szCs w:val="20"/>
              </w:rPr>
              <w:t>ag</w:t>
            </w:r>
            <w:r>
              <w:rPr>
                <w:rFonts w:cs="Arial" w:hAnsi="Arial" w:eastAsia="Arial" w:ascii="Arial"/>
                <w:b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20"/>
                <w:szCs w:val="20"/>
              </w:rPr>
              <w:t>át</w:t>
            </w:r>
            <w:r>
              <w:rPr>
                <w:rFonts w:cs="Arial" w:hAnsi="Arial" w:eastAsia="Arial" w:ascii="Arial"/>
                <w:b/>
                <w:spacing w:val="3"/>
                <w:w w:val="99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99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78" w:hRule="exact"/>
        </w:trPr>
        <w:tc>
          <w:tcPr>
            <w:tcW w:w="7184" w:type="dxa"/>
            <w:tcBorders>
              <w:top w:val="single" w:sz="10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10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14"/>
                <w:szCs w:val="14"/>
              </w:rPr>
              <w:jc w:val="left"/>
              <w:spacing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4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10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14"/>
                <w:szCs w:val="14"/>
              </w:rPr>
              <w:jc w:val="left"/>
              <w:spacing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08" w:type="dxa"/>
            <w:tcBorders>
              <w:top w:val="single" w:sz="10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14"/>
                <w:szCs w:val="14"/>
              </w:rPr>
              <w:jc w:val="left"/>
              <w:spacing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10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5" w:type="dxa"/>
            <w:tcBorders>
              <w:top w:val="single" w:sz="10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sz w:val="14"/>
                <w:szCs w:val="14"/>
              </w:rPr>
              <w:jc w:val="left"/>
              <w:spacing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2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542" w:type="dxa"/>
            <w:tcBorders>
              <w:top w:val="single" w:sz="10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3"/>
              <w:ind w:left="2052" w:right="1892"/>
            </w:pP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TIVI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86" w:hRule="exact"/>
        </w:trPr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Uso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b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fu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cio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b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ngua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" w:lineRule="exact" w:line="220"/>
              <w:ind w:left="261" w:right="592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261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696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orno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261" w:right="618" w:hanging="16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act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8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sus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83" w:hRule="exact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86" w:hRule="exact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8"/>
              <w:ind w:left="9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83" w:hRule="exact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"/>
              <w:ind w:left="9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286" w:hRule="exact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bra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</w:tbl>
    <w:p>
      <w:pPr>
        <w:sectPr>
          <w:pgMar w:header="559" w:footer="777" w:top="740" w:bottom="280" w:left="400" w:right="740"/>
          <w:pgSz w:w="16840" w:h="11920" w:orient="landscape"/>
        </w:sectPr>
      </w:pPr>
    </w:p>
    <w:p>
      <w:pPr>
        <w:rPr>
          <w:sz w:val="15"/>
          <w:szCs w:val="15"/>
        </w:rPr>
        <w:jc w:val="left"/>
        <w:spacing w:before="1" w:lineRule="exact" w:line="140"/>
      </w:pPr>
      <w:r>
        <w:pict>
          <v:shape type="#_x0000_t202" style="position:absolute;margin-left:191.49pt;margin-top:423.02pt;width:442.91pt;height:77.046pt;mso-position-horizontal-relative:page;mso-position-vertical-relative:page;z-index:-276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50" w:hRule="exact"/>
                    </w:trPr>
                    <w:tc>
                      <w:tcPr>
                        <w:tcW w:w="400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BE4F0"/>
                      </w:tcPr>
                      <w:p/>
                    </w:tc>
                    <w:tc>
                      <w:tcPr>
                        <w:tcW w:w="4820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BE4F0"/>
                      </w:tcPr>
                      <w:p/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400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23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4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400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23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4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400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23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4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400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1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C5D9F0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8" w:space="0" w:color="000000"/>
                          <w:left w:val="single" w:sz="8" w:space="0" w:color="C5D9F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4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400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1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C5D9F0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8" w:space="0" w:color="000000"/>
                          <w:left w:val="single" w:sz="8" w:space="0" w:color="C5D9F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  <w:tc>
                      <w:tcPr>
                        <w:tcW w:w="4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group style="position:absolute;margin-left:392.31pt;margin-top:474.08pt;width:11.8pt;height:24.996pt;mso-position-horizontal-relative:page;mso-position-vertical-relative:page;z-index:-2763" coordorigin="7846,9482" coordsize="236,500">
            <v:group style="position:absolute;left:7856;top:9492;width:98;height:230" coordorigin="7856,9492" coordsize="98,230">
              <v:shape style="position:absolute;left:7856;top:9492;width:98;height:230" coordorigin="7856,9492" coordsize="98,230" path="m7856,9722l7955,9722,7955,9492,7856,9492,7856,9722xe" filled="t" fillcolor="#C5D9F0" stroked="f">
                <v:path arrowok="t"/>
                <v:fill/>
              </v:shape>
              <v:group style="position:absolute;left:7974;top:9492;width:98;height:230" coordorigin="7974,9492" coordsize="98,230">
                <v:shape style="position:absolute;left:7974;top:9492;width:98;height:230" coordorigin="7974,9492" coordsize="98,230" path="m7974,9722l8072,9722,8072,9492,7974,9492,7974,9722xe" filled="t" fillcolor="#C5D9F0" stroked="f">
                  <v:path arrowok="t"/>
                  <v:fill/>
                </v:shape>
                <v:group style="position:absolute;left:7856;top:9741;width:98;height:230" coordorigin="7856,9741" coordsize="98,230">
                  <v:shape style="position:absolute;left:7856;top:9741;width:98;height:230" coordorigin="7856,9741" coordsize="98,230" path="m7856,9972l7955,9972,7955,9741,7856,9741,7856,9972xe" filled="t" fillcolor="#C5D9F0" stroked="f">
                    <v:path arrowok="t"/>
                    <v:fill/>
                  </v:shape>
                  <v:group style="position:absolute;left:7974;top:9741;width:98;height:230" coordorigin="7974,9741" coordsize="98,230">
                    <v:shape style="position:absolute;left:7974;top:9741;width:98;height:230" coordorigin="7974,9741" coordsize="98,230" path="m7974,9972l8072,9972,8072,9741,7974,9741,7974,9972xe" filled="t" fillcolor="#C5D9F0" stroked="f">
                      <v:path arrowok="t"/>
                      <v:fill/>
                    </v:shape>
                  </v:group>
                </v:group>
              </v:group>
            </v:group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3" w:hRule="exact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6" w:hRule="exact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8"/>
              <w:ind w:left="9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su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orno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307" w:hRule="exact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5542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</w:tr>
      <w:tr>
        <w:trPr>
          <w:trHeight w:val="5588" w:hRule="exact"/>
        </w:trPr>
        <w:tc>
          <w:tcPr>
            <w:tcW w:w="14995" w:type="dxa"/>
            <w:gridSpan w:val="6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7"/>
              <w:ind w:left="100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/>
              <w:ind w:left="100" w:right="86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trat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ario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erá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ario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 w:right="756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ará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par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án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8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o,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tos: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traba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/>
              <w:ind w:left="100" w:right="22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propu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ua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arán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és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tos: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“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a”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“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¿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go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?”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¿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?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act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arán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6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6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6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feren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traba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242"/>
              <w:ind w:left="100" w:right="7905" w:firstLine="56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(ob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o,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20"/>
              <w:ind w:left="100" w:right="307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8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area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o,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orga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erent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text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sea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ne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e,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así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ores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ne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e,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" w:lineRule="exact" w:line="220"/>
              <w:ind w:left="100" w:right="88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turar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rut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act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erán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erent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orte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 w:right="865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(a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át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estre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dres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uso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37" w:hRule="exact"/>
        </w:trPr>
        <w:tc>
          <w:tcPr>
            <w:tcW w:w="1499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Arial" w:hAnsi="Arial" w:eastAsia="Arial" w:ascii="Arial"/>
                <w:b/>
                <w:spacing w:val="3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po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pt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ón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ra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4000"/>
            </w:pP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7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b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                                          </w:t>
            </w:r>
            <w:r>
              <w:rPr>
                <w:rFonts w:cs="Arial" w:hAnsi="Arial" w:eastAsia="Arial" w:ascii="Arial"/>
                <w:b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2"/>
              <w:ind w:left="318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2" w:lineRule="auto" w:line="260"/>
              <w:ind w:left="3182" w:right="8635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Fot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318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Ha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Mar w:header="559" w:footer="777" w:top="740" w:bottom="280" w:left="400" w:right="740"/>
          <w:pgSz w:w="16840" w:h="11920" w:orient="landscape"/>
        </w:sectPr>
      </w:pP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6"/>
        <w:ind w:left="1172" w:right="1062" w:hanging="281"/>
      </w:pPr>
      <w:r>
        <w:rPr>
          <w:rFonts w:cs="Wingdings" w:hAnsi="Wingdings" w:eastAsia="Wingdings" w:ascii="Wingdings"/>
          <w:spacing w:val="0"/>
          <w:w w:val="100"/>
          <w:sz w:val="20"/>
          <w:szCs w:val="20"/>
        </w:rPr>
        <w:t>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ater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uso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ge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ap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ollo</w:t>
      </w:r>
      <w:r>
        <w:rPr>
          <w:rFonts w:cs="Arial" w:hAnsi="Arial" w:eastAsia="Arial" w:ascii="Arial"/>
          <w:b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das</w:t>
      </w:r>
      <w:r>
        <w:rPr>
          <w:rFonts w:cs="Arial" w:hAnsi="Arial" w:eastAsia="Arial" w:ascii="Arial"/>
          <w:b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io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oría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ura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arte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(ab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,..)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91"/>
      </w:pPr>
      <w:r>
        <w:rPr>
          <w:rFonts w:cs="Wingdings" w:hAnsi="Wingdings" w:eastAsia="Wingdings" w:ascii="Wingdings"/>
          <w:spacing w:val="0"/>
          <w:w w:val="100"/>
          <w:sz w:val="20"/>
          <w:szCs w:val="20"/>
        </w:rPr>
        <w:t>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  <w:highlight w:val="red"/>
        </w:rPr>
        <w:t>F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  <w:highlight w:val="red"/>
        </w:rPr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red"/>
        </w:rPr>
        <w:t>O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red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  <w:highlight w:val="red"/>
        </w:rPr>
        <w:t>N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red"/>
        </w:rPr>
        <w:t>O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red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  <w:highlight w:val="red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  <w:highlight w:val="red"/>
        </w:rPr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red"/>
        </w:rPr>
        <w:t>O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red"/>
        </w:rPr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red"/>
        </w:rPr>
        <w:t>G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red"/>
        </w:rPr>
      </w:r>
      <w:r>
        <w:rPr>
          <w:rFonts w:cs="Arial" w:hAnsi="Arial" w:eastAsia="Arial" w:ascii="Arial"/>
          <w:b/>
          <w:spacing w:val="2"/>
          <w:w w:val="100"/>
          <w:sz w:val="20"/>
          <w:szCs w:val="20"/>
          <w:highlight w:val="red"/>
        </w:rPr>
        <w:t>Í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  <w:highlight w:val="red"/>
        </w:rPr>
      </w:r>
      <w:r>
        <w:rPr>
          <w:rFonts w:cs="Arial" w:hAnsi="Arial" w:eastAsia="Arial" w:ascii="Arial"/>
          <w:b/>
          <w:spacing w:val="-5"/>
          <w:w w:val="100"/>
          <w:sz w:val="20"/>
          <w:szCs w:val="20"/>
          <w:highlight w:val="red"/>
        </w:rPr>
        <w:t>A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  <w:highlight w:val="red"/>
        </w:rPr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1880" w:val="left"/>
        </w:tabs>
        <w:jc w:val="left"/>
        <w:spacing w:before="3"/>
        <w:ind w:left="1883" w:right="1651" w:hanging="360"/>
      </w:pP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-</w:t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ab/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te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al</w:t>
      </w:r>
      <w:r>
        <w:rPr>
          <w:rFonts w:cs="Arial" w:hAnsi="Arial" w:eastAsia="Arial" w:ascii="Arial"/>
          <w:spacing w:val="-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ón</w:t>
      </w:r>
      <w:r>
        <w:rPr>
          <w:rFonts w:cs="Arial" w:hAnsi="Arial" w:eastAsia="Arial" w:ascii="Arial"/>
          <w:spacing w:val="-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a: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oros</w:t>
      </w:r>
      <w:r>
        <w:rPr>
          <w:rFonts w:cs="Arial" w:hAnsi="Arial" w:eastAsia="Arial" w:ascii="Arial"/>
          <w:spacing w:val="-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tru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tos</w:t>
      </w:r>
      <w:r>
        <w:rPr>
          <w:rFonts w:cs="Arial" w:hAnsi="Arial" w:eastAsia="Arial" w:ascii="Arial"/>
          <w:spacing w:val="-1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ora,</w:t>
      </w:r>
      <w:r>
        <w:rPr>
          <w:rFonts w:cs="Arial" w:hAnsi="Arial" w:eastAsia="Arial" w:ascii="Arial"/>
          <w:spacing w:val="-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ón</w:t>
      </w:r>
      <w:r>
        <w:rPr>
          <w:rFonts w:cs="Arial" w:hAnsi="Arial" w:eastAsia="Arial" w:ascii="Arial"/>
          <w:spacing w:val="-1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13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ara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ón</w:t>
      </w:r>
      <w:r>
        <w:rPr>
          <w:rFonts w:cs="Arial" w:hAnsi="Arial" w:eastAsia="Arial" w:ascii="Arial"/>
          <w:spacing w:val="-1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ares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as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on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ntra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tes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are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ón</w:t>
      </w:r>
      <w:r>
        <w:rPr>
          <w:rFonts w:cs="Arial" w:hAnsi="Arial" w:eastAsia="Arial" w:ascii="Arial"/>
          <w:spacing w:val="-1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ét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a,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…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523"/>
      </w:pPr>
      <w:r>
        <w:rPr>
          <w:rFonts w:cs="Garamond" w:hAnsi="Garamond" w:eastAsia="Garamond" w:ascii="Garamond"/>
          <w:spacing w:val="0"/>
          <w:w w:val="100"/>
          <w:sz w:val="20"/>
          <w:szCs w:val="20"/>
        </w:rPr>
        <w:t>-</w:t>
      </w:r>
      <w:r>
        <w:rPr>
          <w:rFonts w:cs="Garamond" w:hAnsi="Garamond" w:eastAsia="Garamond" w:ascii="Garamond"/>
          <w:spacing w:val="0"/>
          <w:w w:val="100"/>
          <w:sz w:val="20"/>
          <w:szCs w:val="20"/>
        </w:rPr>
        <w:t>    </w:t>
      </w:r>
      <w:r>
        <w:rPr>
          <w:rFonts w:cs="Garamond" w:hAnsi="Garamond" w:eastAsia="Garamond" w:ascii="Garamond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o: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o,…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58"/>
      </w:pP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-</w:t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      </w:t>
      </w:r>
      <w:r>
        <w:rPr>
          <w:rFonts w:cs="Garamond" w:hAnsi="Garamond" w:eastAsia="Garamond" w:ascii="Garamond"/>
          <w:spacing w:val="11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1880" w:val="left"/>
        </w:tabs>
        <w:jc w:val="left"/>
        <w:ind w:left="1883" w:right="605" w:hanging="360"/>
      </w:pP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-</w:t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ab/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tos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é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as</w:t>
      </w:r>
      <w:r>
        <w:rPr>
          <w:rFonts w:cs="Arial" w:hAnsi="Arial" w:eastAsia="Arial" w:ascii="Arial"/>
          <w:spacing w:val="-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con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es</w:t>
      </w:r>
      <w:r>
        <w:rPr>
          <w:rFonts w:cs="Arial" w:hAnsi="Arial" w:eastAsia="Arial" w:ascii="Arial"/>
          <w:spacing w:val="-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(p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ón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o,</w:t>
      </w:r>
      <w:r>
        <w:rPr>
          <w:rFonts w:cs="Arial" w:hAnsi="Arial" w:eastAsia="Arial" w:ascii="Arial"/>
          <w:spacing w:val="-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en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pre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ara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no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ara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ón</w:t>
      </w:r>
      <w:r>
        <w:rPr>
          <w:rFonts w:cs="Arial" w:hAnsi="Arial" w:eastAsia="Arial" w:ascii="Arial"/>
          <w:spacing w:val="-1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nt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tar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da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1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es</w:t>
      </w:r>
      <w:r>
        <w:rPr>
          <w:rFonts w:cs="Arial" w:hAnsi="Arial" w:eastAsia="Arial" w:ascii="Arial"/>
          <w:spacing w:val="-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ara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es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ón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on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da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no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…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1880" w:val="left"/>
        </w:tabs>
        <w:jc w:val="left"/>
        <w:spacing w:before="1" w:lineRule="exact" w:line="220"/>
        <w:ind w:left="1883" w:right="671" w:hanging="360"/>
      </w:pP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-</w:t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ab/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es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ó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a:</w:t>
      </w:r>
      <w:r>
        <w:rPr>
          <w:rFonts w:cs="Arial" w:hAnsi="Arial" w:eastAsia="Arial" w:ascii="Arial"/>
          <w:spacing w:val="-1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etras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ó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br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/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es</w:t>
      </w:r>
      <w:r>
        <w:rPr>
          <w:rFonts w:cs="Arial" w:hAnsi="Arial" w:eastAsia="Arial" w:ascii="Arial"/>
          <w:spacing w:val="-1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or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es</w:t>
      </w:r>
      <w:r>
        <w:rPr>
          <w:rFonts w:cs="Arial" w:hAnsi="Arial" w:eastAsia="Arial" w:ascii="Arial"/>
          <w:spacing w:val="-1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etra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al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tar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ara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tac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as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do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as</w:t>
      </w:r>
      <w:r>
        <w:rPr>
          <w:rFonts w:cs="Arial" w:hAnsi="Arial" w:eastAsia="Arial" w:ascii="Arial"/>
          <w:spacing w:val="-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trab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as</w:t>
      </w:r>
      <w:r>
        <w:rPr>
          <w:rFonts w:cs="Arial" w:hAnsi="Arial" w:eastAsia="Arial" w:ascii="Arial"/>
          <w:spacing w:val="-1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2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or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523"/>
      </w:pPr>
      <w:r>
        <w:rPr>
          <w:rFonts w:cs="Garamond" w:hAnsi="Garamond" w:eastAsia="Garamond" w:ascii="Garamond"/>
          <w:spacing w:val="0"/>
          <w:w w:val="100"/>
          <w:sz w:val="20"/>
          <w:szCs w:val="20"/>
        </w:rPr>
        <w:t>-</w:t>
      </w:r>
      <w:r>
        <w:rPr>
          <w:rFonts w:cs="Garamond" w:hAnsi="Garamond" w:eastAsia="Garamond" w:ascii="Garamond"/>
          <w:spacing w:val="0"/>
          <w:w w:val="100"/>
          <w:sz w:val="20"/>
          <w:szCs w:val="20"/>
        </w:rPr>
        <w:t>    </w:t>
      </w:r>
      <w:r>
        <w:rPr>
          <w:rFonts w:cs="Garamond" w:hAnsi="Garamond" w:eastAsia="Garamond" w:ascii="Garamond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C: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91"/>
      </w:pPr>
      <w:r>
        <w:rPr>
          <w:rFonts w:cs="Wingdings" w:hAnsi="Wingdings" w:eastAsia="Wingdings" w:ascii="Wingdings"/>
          <w:spacing w:val="0"/>
          <w:w w:val="100"/>
          <w:sz w:val="20"/>
          <w:szCs w:val="20"/>
        </w:rPr>
        <w:t>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  <w:highlight w:val="cyan"/>
        </w:rPr>
        <w:t>S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b/>
          <w:spacing w:val="-1"/>
          <w:w w:val="100"/>
          <w:sz w:val="20"/>
          <w:szCs w:val="20"/>
          <w:highlight w:val="cyan"/>
        </w:rPr>
        <w:t>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b/>
          <w:spacing w:val="7"/>
          <w:w w:val="100"/>
          <w:sz w:val="20"/>
          <w:szCs w:val="20"/>
          <w:highlight w:val="cyan"/>
        </w:rPr>
        <w:t>M</w:t>
      </w:r>
      <w:r>
        <w:rPr>
          <w:rFonts w:cs="Arial" w:hAnsi="Arial" w:eastAsia="Arial" w:ascii="Arial"/>
          <w:b/>
          <w:spacing w:val="7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b/>
          <w:spacing w:val="-5"/>
          <w:w w:val="100"/>
          <w:sz w:val="20"/>
          <w:szCs w:val="20"/>
          <w:highlight w:val="cyan"/>
        </w:rPr>
        <w:t>Á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  <w:highlight w:val="cyan"/>
        </w:rPr>
        <w:t>N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  <w:highlight w:val="cyan"/>
        </w:rPr>
        <w:t>T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  <w:highlight w:val="cyan"/>
        </w:rPr>
        <w:t>I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  <w:highlight w:val="cyan"/>
        </w:rPr>
        <w:t>C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b/>
          <w:spacing w:val="-4"/>
          <w:w w:val="100"/>
          <w:sz w:val="20"/>
          <w:szCs w:val="20"/>
          <w:highlight w:val="cyan"/>
        </w:rPr>
        <w:t>A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  <w:highlight w:val="cyan"/>
        </w:rPr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"/>
        <w:ind w:left="1523"/>
      </w:pP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-</w:t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    </w:t>
      </w:r>
      <w:r>
        <w:rPr>
          <w:rFonts w:cs="Garamond" w:hAnsi="Garamond" w:eastAsia="Garamond" w:ascii="Garamond"/>
          <w:spacing w:val="47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1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bros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1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íd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ara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ario</w:t>
      </w:r>
      <w:r>
        <w:rPr>
          <w:rFonts w:cs="Arial" w:hAnsi="Arial" w:eastAsia="Arial" w:ascii="Arial"/>
          <w:spacing w:val="-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es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aso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n,</w:t>
      </w:r>
      <w:r>
        <w:rPr>
          <w:rFonts w:cs="Arial" w:hAnsi="Arial" w:eastAsia="Arial" w:ascii="Arial"/>
          <w:spacing w:val="-1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ó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88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…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1880" w:val="left"/>
        </w:tabs>
        <w:jc w:val="left"/>
        <w:spacing w:before="1" w:lineRule="exact" w:line="220"/>
        <w:ind w:left="1883" w:right="1003" w:hanging="360"/>
      </w:pP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-</w:t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ab/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á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/t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1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as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as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eren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es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to,</w:t>
      </w:r>
      <w:r>
        <w:rPr>
          <w:rFonts w:cs="Arial" w:hAnsi="Arial" w:eastAsia="Arial" w:ascii="Arial"/>
          <w:spacing w:val="-1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tos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-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to</w:t>
      </w:r>
      <w:r>
        <w:rPr>
          <w:rFonts w:cs="Arial" w:hAnsi="Arial" w:eastAsia="Arial" w:ascii="Arial"/>
          <w:spacing w:val="-1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estos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tos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at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883"/>
      </w:pPr>
      <w:r>
        <w:pict>
          <v:group style="position:absolute;margin-left:37.15pt;margin-top:65.73pt;width:750.8pt;height:451.616pt;mso-position-horizontal-relative:page;mso-position-vertical-relative:page;z-index:-2761" coordorigin="743,1315" coordsize="15016,9032">
            <v:group style="position:absolute;left:763;top:1335;width:14976;height:0" coordorigin="763,1335" coordsize="14976,0">
              <v:shape style="position:absolute;left:763;top:1335;width:14976;height:0" coordorigin="763,1335" coordsize="14976,0" path="m763,1335l15739,1335e" filled="f" stroked="t" strokeweight="1.06pt" strokecolor="#000000">
                <v:path arrowok="t"/>
              </v:shape>
              <v:group style="position:absolute;left:754;top:1325;width:0;height:9011" coordorigin="754,1325" coordsize="0,9011">
                <v:shape style="position:absolute;left:754;top:1325;width:0;height:9011" coordorigin="754,1325" coordsize="0,9011" path="m754,1325l754,10336e" filled="f" stroked="t" strokeweight="1.06pt" strokecolor="#000000">
                  <v:path arrowok="t"/>
                </v:shape>
                <v:group style="position:absolute;left:763;top:10327;width:14976;height:0" coordorigin="763,10327" coordsize="14976,0">
                  <v:shape style="position:absolute;left:763;top:10327;width:14976;height:0" coordorigin="763,10327" coordsize="14976,0" path="m763,10327l15739,10327e" filled="f" stroked="t" strokeweight="1.05996pt" strokecolor="#000000">
                    <v:path arrowok="t"/>
                  </v:shape>
                  <v:group style="position:absolute;left:15748;top:1325;width:0;height:9011" coordorigin="15748,1325" coordsize="0,9011">
                    <v:shape style="position:absolute;left:15748;top:1325;width:0;height:9011" coordorigin="15748,1325" coordsize="0,9011" path="m15748,1325l15748,10336e" filled="f" stroked="t" strokeweight="1.05996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Cue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pren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ón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523"/>
      </w:pP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-</w:t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    </w:t>
      </w:r>
      <w:r>
        <w:rPr>
          <w:rFonts w:cs="Garamond" w:hAnsi="Garamond" w:eastAsia="Garamond" w:ascii="Garamond"/>
          <w:spacing w:val="47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1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ara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ón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.D.I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91"/>
      </w:pPr>
      <w:r>
        <w:rPr>
          <w:rFonts w:cs="Wingdings" w:hAnsi="Wingdings" w:eastAsia="Wingdings" w:ascii="Wingdings"/>
          <w:spacing w:val="0"/>
          <w:w w:val="100"/>
          <w:sz w:val="20"/>
          <w:szCs w:val="20"/>
        </w:rPr>
        <w:t>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  <w:highlight w:val="green"/>
        </w:rPr>
        <w:t>M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  <w:highlight w:val="green"/>
        </w:rPr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green"/>
        </w:rPr>
        <w:t>O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green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  <w:highlight w:val="green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green"/>
        </w:rPr>
        <w:t>F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green"/>
        </w:rPr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green"/>
        </w:rPr>
        <w:t>O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green"/>
        </w:rPr>
      </w:r>
      <w:r>
        <w:rPr>
          <w:rFonts w:cs="Arial" w:hAnsi="Arial" w:eastAsia="Arial" w:ascii="Arial"/>
          <w:b/>
          <w:spacing w:val="-1"/>
          <w:w w:val="100"/>
          <w:sz w:val="20"/>
          <w:szCs w:val="20"/>
          <w:highlight w:val="green"/>
        </w:rPr>
        <w:t>S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  <w:highlight w:val="green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  <w:highlight w:val="green"/>
        </w:rPr>
        <w:t>IN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  <w:highlight w:val="green"/>
        </w:rPr>
        <w:t>T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  <w:highlight w:val="green"/>
        </w:rPr>
      </w:r>
      <w:r>
        <w:rPr>
          <w:rFonts w:cs="Arial" w:hAnsi="Arial" w:eastAsia="Arial" w:ascii="Arial"/>
          <w:b/>
          <w:spacing w:val="-5"/>
          <w:w w:val="100"/>
          <w:sz w:val="20"/>
          <w:szCs w:val="20"/>
          <w:highlight w:val="green"/>
        </w:rPr>
        <w:t>A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  <w:highlight w:val="green"/>
        </w:rPr>
      </w:r>
      <w:r>
        <w:rPr>
          <w:rFonts w:cs="Arial" w:hAnsi="Arial" w:eastAsia="Arial" w:ascii="Arial"/>
          <w:b/>
          <w:spacing w:val="-1"/>
          <w:w w:val="100"/>
          <w:sz w:val="20"/>
          <w:szCs w:val="20"/>
          <w:highlight w:val="green"/>
        </w:rPr>
        <w:t>X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  <w:highlight w:val="green"/>
        </w:rPr>
      </w:r>
      <w:r>
        <w:rPr>
          <w:rFonts w:cs="Arial" w:hAnsi="Arial" w:eastAsia="Arial" w:ascii="Arial"/>
          <w:b/>
          <w:spacing w:val="2"/>
          <w:w w:val="100"/>
          <w:sz w:val="20"/>
          <w:szCs w:val="20"/>
          <w:highlight w:val="green"/>
        </w:rPr>
        <w:t>I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  <w:highlight w:val="green"/>
        </w:rPr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green"/>
        </w:rPr>
        <w:t>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green"/>
        </w:rPr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"/>
        <w:ind w:left="1458"/>
      </w:pP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-</w:t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         </w:t>
      </w:r>
      <w:r>
        <w:rPr>
          <w:rFonts w:cs="Garamond" w:hAnsi="Garamond" w:eastAsia="Garamond" w:ascii="Garamond"/>
          <w:spacing w:val="3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nt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as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act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estru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tura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2020" w:val="left"/>
        </w:tabs>
        <w:jc w:val="left"/>
        <w:spacing w:before="1" w:lineRule="exact" w:line="220"/>
        <w:ind w:left="2024" w:right="457" w:hanging="566"/>
      </w:pP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-</w:t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ab/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á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on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erent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tura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es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on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erente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tru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tura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as</w:t>
      </w:r>
      <w:r>
        <w:rPr>
          <w:rFonts w:cs="Arial" w:hAnsi="Arial" w:eastAsia="Arial" w:ascii="Arial"/>
          <w:spacing w:val="-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on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12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tos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458"/>
      </w:pPr>
      <w:r>
        <w:rPr>
          <w:rFonts w:cs="Garamond" w:hAnsi="Garamond" w:eastAsia="Garamond" w:ascii="Garamond"/>
          <w:spacing w:val="0"/>
          <w:w w:val="100"/>
          <w:sz w:val="20"/>
          <w:szCs w:val="20"/>
        </w:rPr>
        <w:t>-</w:t>
      </w:r>
      <w:r>
        <w:rPr>
          <w:rFonts w:cs="Garamond" w:hAnsi="Garamond" w:eastAsia="Garamond" w:ascii="Garamond"/>
          <w:spacing w:val="0"/>
          <w:w w:val="100"/>
          <w:sz w:val="20"/>
          <w:szCs w:val="20"/>
        </w:rPr>
        <w:t>         </w:t>
      </w:r>
      <w:r>
        <w:rPr>
          <w:rFonts w:cs="Garamond" w:hAnsi="Garamond" w:eastAsia="Garamond" w:ascii="Garamond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58"/>
      </w:pP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-</w:t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         </w:t>
      </w:r>
      <w:r>
        <w:rPr>
          <w:rFonts w:cs="Garamond" w:hAnsi="Garamond" w:eastAsia="Garamond" w:ascii="Garamond"/>
          <w:spacing w:val="3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á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-1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ara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ón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.D.I.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58"/>
      </w:pP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-</w:t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         </w:t>
      </w:r>
      <w:r>
        <w:rPr>
          <w:rFonts w:cs="Garamond" w:hAnsi="Garamond" w:eastAsia="Garamond" w:ascii="Garamond"/>
          <w:spacing w:val="3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1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ne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IC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DUC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R)</w:t>
      </w:r>
      <w:r>
        <w:rPr>
          <w:rFonts w:cs="Arial" w:hAnsi="Arial" w:eastAsia="Arial" w:ascii="Arial"/>
          <w:spacing w:val="-1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ntr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as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erent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8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estru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tura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91"/>
      </w:pPr>
      <w:r>
        <w:rPr>
          <w:rFonts w:cs="Wingdings" w:hAnsi="Wingdings" w:eastAsia="Wingdings" w:ascii="Wingdings"/>
          <w:spacing w:val="0"/>
          <w:w w:val="100"/>
          <w:sz w:val="20"/>
          <w:szCs w:val="20"/>
        </w:rPr>
        <w:t>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  <w:highlight w:val="yellow"/>
        </w:rPr>
        <w:t>P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  <w:highlight w:val="yellow"/>
        </w:rPr>
      </w:r>
      <w:r>
        <w:rPr>
          <w:rFonts w:cs="Arial" w:hAnsi="Arial" w:eastAsia="Arial" w:ascii="Arial"/>
          <w:b/>
          <w:spacing w:val="5"/>
          <w:w w:val="100"/>
          <w:sz w:val="20"/>
          <w:szCs w:val="20"/>
          <w:highlight w:val="yellow"/>
        </w:rPr>
        <w:t>R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  <w:highlight w:val="yellow"/>
        </w:rPr>
      </w:r>
      <w:r>
        <w:rPr>
          <w:rFonts w:cs="Arial" w:hAnsi="Arial" w:eastAsia="Arial" w:ascii="Arial"/>
          <w:b/>
          <w:spacing w:val="-5"/>
          <w:w w:val="100"/>
          <w:sz w:val="20"/>
          <w:szCs w:val="20"/>
          <w:highlight w:val="yellow"/>
        </w:rPr>
        <w:t>A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  <w:highlight w:val="yellow"/>
        </w:rPr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yellow"/>
        </w:rPr>
        <w:t>G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yellow"/>
        </w:rPr>
      </w:r>
      <w:r>
        <w:rPr>
          <w:rFonts w:cs="Arial" w:hAnsi="Arial" w:eastAsia="Arial" w:ascii="Arial"/>
          <w:b/>
          <w:spacing w:val="7"/>
          <w:w w:val="100"/>
          <w:sz w:val="20"/>
          <w:szCs w:val="20"/>
          <w:highlight w:val="yellow"/>
        </w:rPr>
        <w:t>M</w:t>
      </w:r>
      <w:r>
        <w:rPr>
          <w:rFonts w:cs="Arial" w:hAnsi="Arial" w:eastAsia="Arial" w:ascii="Arial"/>
          <w:b/>
          <w:spacing w:val="7"/>
          <w:w w:val="100"/>
          <w:sz w:val="20"/>
          <w:szCs w:val="20"/>
          <w:highlight w:val="yellow"/>
        </w:rPr>
      </w:r>
      <w:r>
        <w:rPr>
          <w:rFonts w:cs="Arial" w:hAnsi="Arial" w:eastAsia="Arial" w:ascii="Arial"/>
          <w:b/>
          <w:spacing w:val="-7"/>
          <w:w w:val="100"/>
          <w:sz w:val="20"/>
          <w:szCs w:val="20"/>
          <w:highlight w:val="yellow"/>
        </w:rPr>
        <w:t>Á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  <w:highlight w:val="yellow"/>
        </w:rPr>
      </w:r>
      <w:r>
        <w:rPr>
          <w:rFonts w:cs="Arial" w:hAnsi="Arial" w:eastAsia="Arial" w:ascii="Arial"/>
          <w:b/>
          <w:spacing w:val="3"/>
          <w:w w:val="100"/>
          <w:sz w:val="20"/>
          <w:szCs w:val="20"/>
          <w:highlight w:val="yellow"/>
        </w:rPr>
        <w:t>T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  <w:highlight w:val="yellow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  <w:highlight w:val="yellow"/>
        </w:rPr>
        <w:t>I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  <w:highlight w:val="yellow"/>
        </w:rPr>
        <w:t>C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  <w:highlight w:val="yellow"/>
        </w:rPr>
      </w:r>
      <w:r>
        <w:rPr>
          <w:rFonts w:cs="Arial" w:hAnsi="Arial" w:eastAsia="Arial" w:ascii="Arial"/>
          <w:b/>
          <w:spacing w:val="-3"/>
          <w:w w:val="100"/>
          <w:sz w:val="20"/>
          <w:szCs w:val="20"/>
          <w:highlight w:val="yellow"/>
        </w:rPr>
        <w:t>A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  <w:highlight w:val="yellow"/>
        </w:rPr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58"/>
      </w:pP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-</w:t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      </w:t>
      </w:r>
      <w:r>
        <w:rPr>
          <w:rFonts w:cs="Garamond" w:hAnsi="Garamond" w:eastAsia="Garamond" w:ascii="Garamond"/>
          <w:spacing w:val="11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tos</w:t>
      </w:r>
      <w:r>
        <w:rPr>
          <w:rFonts w:cs="Arial" w:hAnsi="Arial" w:eastAsia="Arial" w:ascii="Arial"/>
          <w:spacing w:val="-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es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el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tro</w:t>
      </w:r>
      <w:r>
        <w:rPr>
          <w:rFonts w:cs="Arial" w:hAnsi="Arial" w:eastAsia="Arial" w:ascii="Arial"/>
          <w:spacing w:val="-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co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el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tor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458"/>
      </w:pP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-</w:t>
      </w:r>
      <w:r>
        <w:rPr>
          <w:rFonts w:cs="Garamond" w:hAnsi="Garamond" w:eastAsia="Garamond" w:ascii="Garamond"/>
          <w:spacing w:val="0"/>
          <w:w w:val="100"/>
          <w:position w:val="1"/>
          <w:sz w:val="20"/>
          <w:szCs w:val="20"/>
        </w:rPr>
        <w:t>      </w:t>
      </w:r>
      <w:r>
        <w:rPr>
          <w:rFonts w:cs="Garamond" w:hAnsi="Garamond" w:eastAsia="Garamond" w:ascii="Garamond"/>
          <w:spacing w:val="11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ar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te</w:t>
      </w:r>
      <w:r>
        <w:rPr>
          <w:rFonts w:cs="Arial" w:hAnsi="Arial" w:eastAsia="Arial" w:ascii="Arial"/>
          <w:spacing w:val="-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te</w:t>
      </w:r>
      <w:r>
        <w:rPr>
          <w:rFonts w:cs="Arial" w:hAnsi="Arial" w:eastAsia="Arial" w:ascii="Arial"/>
          <w:spacing w:val="-1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tr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b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-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uso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6"/>
          <w:w w:val="100"/>
          <w:position w:val="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or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re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os</w:t>
      </w:r>
      <w:r>
        <w:rPr>
          <w:rFonts w:cs="Arial" w:hAnsi="Arial" w:eastAsia="Arial" w:ascii="Arial"/>
          <w:spacing w:val="-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ar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ba</w:t>
      </w:r>
      <w:r>
        <w:rPr>
          <w:rFonts w:cs="Arial" w:hAnsi="Arial" w:eastAsia="Arial" w:ascii="Arial"/>
          <w:spacing w:val="-6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458"/>
      </w:pPr>
      <w:r>
        <w:rPr>
          <w:rFonts w:cs="Garamond" w:hAnsi="Garamond" w:eastAsia="Garamond" w:ascii="Garamond"/>
          <w:spacing w:val="0"/>
          <w:w w:val="100"/>
          <w:sz w:val="20"/>
          <w:szCs w:val="20"/>
        </w:rPr>
        <w:t>-</w:t>
      </w:r>
      <w:r>
        <w:rPr>
          <w:rFonts w:cs="Garamond" w:hAnsi="Garamond" w:eastAsia="Garamond" w:ascii="Garamond"/>
          <w:spacing w:val="0"/>
          <w:w w:val="100"/>
          <w:sz w:val="20"/>
          <w:szCs w:val="20"/>
        </w:rPr>
        <w:t>      </w:t>
      </w:r>
      <w:r>
        <w:rPr>
          <w:rFonts w:cs="Garamond" w:hAnsi="Garamond" w:eastAsia="Garamond" w:ascii="Garamond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os</w:t>
      </w:r>
      <w:r>
        <w:rPr>
          <w:rFonts w:cs="Arial" w:hAnsi="Arial" w:eastAsia="Arial" w:ascii="Arial"/>
          <w:spacing w:val="-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ó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v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es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an</w:t>
      </w:r>
      <w:r>
        <w:rPr>
          <w:rFonts w:cs="Arial" w:hAnsi="Arial" w:eastAsia="Arial" w:ascii="Arial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el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spacing w:val="5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(ta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ere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6"/>
        <w:ind w:left="2024" w:right="11117" w:hanging="1133"/>
      </w:pPr>
      <w:r>
        <w:rPr>
          <w:rFonts w:cs="Wingdings" w:hAnsi="Wingdings" w:eastAsia="Wingdings" w:ascii="Wingdings"/>
          <w:spacing w:val="0"/>
          <w:w w:val="100"/>
          <w:sz w:val="20"/>
          <w:szCs w:val="20"/>
        </w:rPr>
        <w:t>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2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  <w:highlight w:val="lightGray"/>
        </w:rPr>
        <w:t>Á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  <w:highlight w:val="lightGray"/>
        </w:rPr>
      </w:r>
      <w:r>
        <w:rPr>
          <w:rFonts w:cs="Arial" w:hAnsi="Arial" w:eastAsia="Arial" w:ascii="Arial"/>
          <w:b/>
          <w:spacing w:val="2"/>
          <w:w w:val="100"/>
          <w:sz w:val="20"/>
          <w:szCs w:val="20"/>
          <w:highlight w:val="lightGray"/>
        </w:rPr>
        <w:t>R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  <w:highlight w:val="lightGray"/>
        </w:rPr>
      </w:r>
      <w:r>
        <w:rPr>
          <w:rFonts w:cs="Arial" w:hAnsi="Arial" w:eastAsia="Arial" w:ascii="Arial"/>
          <w:b/>
          <w:spacing w:val="4"/>
          <w:w w:val="100"/>
          <w:sz w:val="20"/>
          <w:szCs w:val="20"/>
          <w:highlight w:val="lightGray"/>
        </w:rPr>
        <w:t>E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  <w:highlight w:val="lightGray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  <w:highlight w:val="lightGray"/>
        </w:rPr>
        <w:t>A</w:t>
      </w:r>
      <w:r>
        <w:rPr>
          <w:rFonts w:cs="Arial" w:hAnsi="Arial" w:eastAsia="Arial" w:ascii="Arial"/>
          <w:b/>
          <w:spacing w:val="-9"/>
          <w:w w:val="100"/>
          <w:sz w:val="20"/>
          <w:szCs w:val="20"/>
          <w:highlight w:val="lightGray"/>
        </w:rPr>
        <w:t> 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  <w:highlight w:val="lightGray"/>
        </w:rPr>
        <w:t>D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  <w:highlight w:val="lightGray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  <w:highlight w:val="lightGray"/>
        </w:rPr>
        <w:t>E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  <w:highlight w:val="lightGray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  <w:highlight w:val="lightGray"/>
        </w:rPr>
        <w:t>L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  <w:highlight w:val="lightGray"/>
        </w:rPr>
      </w:r>
      <w:r>
        <w:rPr>
          <w:rFonts w:cs="Arial" w:hAnsi="Arial" w:eastAsia="Arial" w:ascii="Arial"/>
          <w:b/>
          <w:spacing w:val="-1"/>
          <w:w w:val="100"/>
          <w:sz w:val="20"/>
          <w:szCs w:val="20"/>
          <w:highlight w:val="lightGray"/>
        </w:rPr>
        <w:t>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  <w:highlight w:val="lightGray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  <w:highlight w:val="lightGray"/>
        </w:rPr>
        <w:t>N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lightGray"/>
        </w:rPr>
        <w:t>G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  <w:highlight w:val="lightGray"/>
        </w:rPr>
      </w:r>
      <w:r>
        <w:rPr>
          <w:rFonts w:cs="Arial" w:hAnsi="Arial" w:eastAsia="Arial" w:ascii="Arial"/>
          <w:b/>
          <w:spacing w:val="5"/>
          <w:w w:val="100"/>
          <w:sz w:val="20"/>
          <w:szCs w:val="20"/>
          <w:highlight w:val="lightGray"/>
        </w:rPr>
        <w:t>U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  <w:highlight w:val="lightGray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  <w:highlight w:val="lightGray"/>
        </w:rPr>
        <w:t>A</w:t>
      </w:r>
      <w:r>
        <w:rPr>
          <w:rFonts w:cs="Arial" w:hAnsi="Arial" w:eastAsia="Arial" w:ascii="Arial"/>
          <w:b/>
          <w:spacing w:val="-14"/>
          <w:w w:val="100"/>
          <w:sz w:val="20"/>
          <w:szCs w:val="20"/>
          <w:highlight w:val="lightGray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  <w:highlight w:val="lightGray"/>
        </w:rPr>
        <w:t>Y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  <w:highlight w:val="lightGray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  <w:highlight w:val="lightGray"/>
        </w:rPr>
        <w:t>LI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  <w:highlight w:val="lightGray"/>
        </w:rPr>
        <w:t>T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  <w:highlight w:val="lightGray"/>
        </w:rPr>
      </w:r>
      <w:r>
        <w:rPr>
          <w:rFonts w:cs="Arial" w:hAnsi="Arial" w:eastAsia="Arial" w:ascii="Arial"/>
          <w:b/>
          <w:spacing w:val="-1"/>
          <w:w w:val="100"/>
          <w:sz w:val="20"/>
          <w:szCs w:val="20"/>
          <w:highlight w:val="lightGray"/>
        </w:rPr>
        <w:t>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  <w:highlight w:val="lightGray"/>
        </w:rPr>
      </w:r>
      <w:r>
        <w:rPr>
          <w:rFonts w:cs="Arial" w:hAnsi="Arial" w:eastAsia="Arial" w:ascii="Arial"/>
          <w:b/>
          <w:spacing w:val="5"/>
          <w:w w:val="100"/>
          <w:sz w:val="20"/>
          <w:szCs w:val="20"/>
          <w:highlight w:val="lightGray"/>
        </w:rPr>
        <w:t>R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  <w:highlight w:val="lightGray"/>
        </w:rPr>
      </w:r>
      <w:r>
        <w:rPr>
          <w:rFonts w:cs="Arial" w:hAnsi="Arial" w:eastAsia="Arial" w:ascii="Arial"/>
          <w:b/>
          <w:spacing w:val="-7"/>
          <w:w w:val="100"/>
          <w:sz w:val="20"/>
          <w:szCs w:val="20"/>
          <w:highlight w:val="lightGray"/>
        </w:rPr>
        <w:t>A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  <w:highlight w:val="lightGray"/>
        </w:rPr>
      </w:r>
      <w:r>
        <w:rPr>
          <w:rFonts w:cs="Arial" w:hAnsi="Arial" w:eastAsia="Arial" w:ascii="Arial"/>
          <w:b/>
          <w:spacing w:val="3"/>
          <w:w w:val="100"/>
          <w:sz w:val="20"/>
          <w:szCs w:val="20"/>
          <w:highlight w:val="lightGray"/>
        </w:rPr>
        <w:t>T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  <w:highlight w:val="lightGray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  <w:highlight w:val="lightGray"/>
        </w:rPr>
        <w:t>U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  <w:highlight w:val="lightGray"/>
        </w:rPr>
        <w:t>R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  <w:highlight w:val="lightGray"/>
        </w:rPr>
      </w:r>
      <w:r>
        <w:rPr>
          <w:rFonts w:cs="Arial" w:hAnsi="Arial" w:eastAsia="Arial" w:ascii="Arial"/>
          <w:b/>
          <w:spacing w:val="-2"/>
          <w:w w:val="100"/>
          <w:sz w:val="20"/>
          <w:szCs w:val="20"/>
          <w:highlight w:val="lightGray"/>
        </w:rPr>
        <w:t>A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  <w:highlight w:val="lightGray"/>
        </w:rPr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grá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024" w:right="76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tacar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C,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os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ú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ín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464"/>
        <w:sectPr>
          <w:pgMar w:header="559" w:footer="777" w:top="740" w:bottom="280" w:left="400" w:right="740"/>
          <w:pgSz w:w="16840" w:h="11920" w:orient="landscape"/>
        </w:sectPr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pict>
          <v:group style="position:absolute;margin-left:25.33pt;margin-top:519.886pt;width:774.56pt;height:4.54pt;mso-position-horizontal-relative:page;mso-position-vertical-relative:page;z-index:-2760" coordorigin="507,10398" coordsize="15491,91">
            <v:group style="position:absolute;left:538;top:10429;width:15429;height:0" coordorigin="538,10429" coordsize="15429,0">
              <v:shape style="position:absolute;left:538;top:10429;width:15429;height:0" coordorigin="538,10429" coordsize="15429,0" path="m538,10429l15967,10429e" filled="f" stroked="t" strokeweight="3.1pt" strokecolor="#612322">
                <v:path arrowok="t"/>
              </v:shape>
              <v:group style="position:absolute;left:538;top:10480;width:15429;height:0" coordorigin="538,10480" coordsize="15429,0">
                <v:shape style="position:absolute;left:538;top:10480;width:15429;height:0" coordorigin="538,10480" coordsize="15429,0" path="m538,10480l15967,10480e" filled="f" stroked="t" strokeweight="0.81997pt" strokecolor="#612322">
                  <v:path arrowok="t"/>
                </v:shape>
              </v:group>
            </v:group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102" w:hRule="exact"/>
        </w:trPr>
        <w:tc>
          <w:tcPr>
            <w:tcW w:w="149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tán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Cabe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tacar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DI</w:t>
            </w:r>
            <w:r>
              <w:rPr>
                <w:rFonts w:cs="Arial" w:hAnsi="Arial" w:eastAsia="Arial" w:ascii="Arial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3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00" w:right="9254"/>
            </w:pP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EST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REC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b/>
                <w:i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ESTÁN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RE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ID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LOS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BL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b/>
                <w:i/>
                <w:spacing w:val="-1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FF"/>
                <w:spacing w:val="0"/>
                <w:w w:val="100"/>
                <w:sz w:val="18"/>
                <w:szCs w:val="18"/>
              </w:rPr>
            </w:r>
            <w:hyperlink r:id="rId5"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2"/>
                  <w:w w:val="100"/>
                  <w:sz w:val="18"/>
                  <w:szCs w:val="18"/>
                  <w:u w:val="single" w:color="0000FF"/>
                </w:rPr>
                <w:t>: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2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ici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b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2"/>
                  <w:w w:val="100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2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2"/>
                  <w:w w:val="100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2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3"/>
                  <w:w w:val="100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3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s/</w:t>
              </w:r>
            </w:hyperlink>
            <w:r>
              <w:rPr>
                <w:rFonts w:cs="Times New Roman" w:hAnsi="Times New Roman" w:eastAsia="Times New Roman" w:ascii="Times New Roman"/>
                <w:color w:val="0000FF"/>
                <w:spacing w:val="0"/>
                <w:w w:val="100"/>
                <w:sz w:val="18"/>
                <w:szCs w:val="18"/>
              </w:rPr>
            </w:r>
            <w:r>
              <w:rPr>
                <w:rFonts w:cs="Times New Roman" w:hAnsi="Times New Roman" w:eastAsia="Times New Roman" w:ascii="Times New Roman"/>
                <w:color w:val="0000FF"/>
                <w:spacing w:val="0"/>
                <w:w w:val="100"/>
                <w:sz w:val="18"/>
                <w:szCs w:val="18"/>
              </w:rPr>
              <w:t> </w:t>
            </w:r>
            <w:hyperlink r:id="rId6"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2"/>
                  <w:w w:val="100"/>
                  <w:sz w:val="18"/>
                  <w:szCs w:val="18"/>
                  <w:u w:val="single" w:color="0000FF"/>
                </w:rPr>
                <w:t>: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2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2"/>
                  <w:w w:val="100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2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ic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sl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s.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b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3"/>
                  <w:w w:val="100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3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2"/>
                  <w:w w:val="100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2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s/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2"/>
                  <w:w w:val="100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2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3"/>
                  <w:w w:val="100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3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3"/>
                  <w:w w:val="100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3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2"/>
                  <w:w w:val="100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2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-1"/>
                  <w:w w:val="100"/>
                  <w:sz w:val="18"/>
                  <w:szCs w:val="18"/>
                  <w:u w:val="single" w:color="0000FF"/>
                </w:rPr>
              </w:r>
              <w:r>
                <w:rPr>
                  <w:rFonts w:cs="Times New Roman" w:hAnsi="Times New Roman" w:eastAsia="Times New Roman" w:ascii="Times New Roman"/>
                  <w:color w:val="0000FF"/>
                  <w:spacing w:val="0"/>
                  <w:w w:val="100"/>
                  <w:sz w:val="18"/>
                  <w:szCs w:val="18"/>
                  <w:u w:val="single" w:color="0000FF"/>
                </w:rPr>
                <w:t>rd</w:t>
              </w:r>
            </w:hyperlink>
            <w:r>
              <w:rPr>
                <w:rFonts w:cs="Times New Roman" w:hAnsi="Times New Roman" w:eastAsia="Times New Roman" w:ascii="Times New Roman"/>
                <w:color w:val="0000FF"/>
                <w:spacing w:val="0"/>
                <w:w w:val="100"/>
                <w:sz w:val="18"/>
                <w:szCs w:val="18"/>
              </w:rPr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873" w:hRule="exact"/>
        </w:trPr>
        <w:tc>
          <w:tcPr>
            <w:tcW w:w="14995" w:type="dxa"/>
            <w:gridSpan w:val="5"/>
            <w:tcBorders>
              <w:top w:val="single" w:sz="8" w:space="0" w:color="000000"/>
              <w:left w:val="single" w:sz="8" w:space="0" w:color="000000"/>
              <w:bottom w:val="nil" w:sz="6" w:space="0" w:color="auto"/>
              <w:right w:val="single" w:sz="8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É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b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20"/>
              <w:ind w:left="100" w:right="75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Fu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ta,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át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8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prop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én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drán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uran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4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5" w:lineRule="exact" w:line="220"/>
              <w:ind w:left="100" w:right="434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erá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tor,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ot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va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orar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tarea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5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0" w:right="1193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are</w:t>
            </w:r>
            <w:r>
              <w:rPr>
                <w:rFonts w:cs="Arial" w:hAnsi="Arial" w:eastAsia="Arial" w:ascii="Arial"/>
                <w:spacing w:val="7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2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grá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ño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exact" w:line="220"/>
              <w:ind w:left="100" w:right="73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gra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área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ón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erá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/>
              <w:ind w:left="155" w:right="6842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/a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F)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FR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-1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/a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55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D)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DIFICUL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D: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/a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ara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tru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a: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o)</w:t>
            </w:r>
            <w:r>
              <w:rPr>
                <w:rFonts w:cs="Arial" w:hAnsi="Arial" w:eastAsia="Arial" w:ascii="Arial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0"/>
            </w:pP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abla</w:t>
            </w:r>
            <w:r>
              <w:rPr>
                <w:rFonts w:cs="Arial" w:hAnsi="Arial" w:eastAsia="Arial" w:ascii="Arial"/>
                <w:b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umen</w:t>
            </w:r>
            <w:r>
              <w:rPr>
                <w:rFonts w:cs="Arial" w:hAnsi="Arial" w:eastAsia="Arial" w:ascii="Arial"/>
                <w:b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técn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b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ins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ume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Arial" w:hAnsi="Arial" w:eastAsia="Arial" w:ascii="Arial"/>
                <w:b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iliz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8" w:hRule="exact"/>
        </w:trPr>
        <w:tc>
          <w:tcPr>
            <w:tcW w:w="2825" w:type="dxa"/>
            <w:vMerge w:val="restart"/>
            <w:tcBorders>
              <w:top w:val="nil" w:sz="6" w:space="0" w:color="auto"/>
              <w:left w:val="single" w:sz="8" w:space="0" w:color="000000"/>
              <w:right w:val="single" w:sz="8" w:space="0" w:color="7E7E7E"/>
            </w:tcBorders>
          </w:tcPr>
          <w:p/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  <w:shd w:val="clear" w:color="auto" w:fill="DBE4F0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center"/>
              <w:spacing w:lineRule="exact" w:line="200"/>
              <w:ind w:left="1053" w:right="105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TÉCNIC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  <w:shd w:val="clear" w:color="auto" w:fill="DBE4F0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82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INSTRU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ENT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  <w:shd w:val="clear" w:color="auto" w:fill="DBE4F0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93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SI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CI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NES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822" w:type="dxa"/>
            <w:vMerge w:val="restart"/>
            <w:tcBorders>
              <w:top w:val="nil" w:sz="6" w:space="0" w:color="auto"/>
              <w:left w:val="single" w:sz="8" w:space="0" w:color="7E7E7E"/>
              <w:right w:val="single" w:sz="8" w:space="0" w:color="000000"/>
            </w:tcBorders>
          </w:tcPr>
          <w:p/>
        </w:tc>
      </w:tr>
      <w:tr>
        <w:trPr>
          <w:trHeight w:val="1882" w:hRule="exact"/>
        </w:trPr>
        <w:tc>
          <w:tcPr>
            <w:tcW w:w="2825" w:type="dxa"/>
            <w:vMerge w:val=""/>
            <w:tcBorders>
              <w:left w:val="single" w:sz="8" w:space="0" w:color="000000"/>
              <w:right w:val="single" w:sz="8" w:space="0" w:color="7E7E7E"/>
            </w:tcBorders>
          </w:tcPr>
          <w:p/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  <w:shd w:val="clear" w:color="auto" w:fill="C5D9F0"/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5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877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BSE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CI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8"/>
                <w:szCs w:val="18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tabs>
                <w:tab w:pos="800" w:val="left"/>
              </w:tabs>
              <w:jc w:val="both"/>
              <w:spacing w:before="2" w:lineRule="exact" w:line="200"/>
              <w:ind w:left="817" w:right="424" w:hanging="36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-</w:t>
              <w:tab/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í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.</w:t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57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   </w:t>
            </w:r>
            <w:r>
              <w:rPr>
                <w:rFonts w:cs="Arial" w:hAnsi="Arial" w:eastAsia="Arial" w:ascii="Arial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.</w:t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57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   </w:t>
            </w:r>
            <w:r>
              <w:rPr>
                <w:rFonts w:cs="Arial" w:hAnsi="Arial" w:eastAsia="Arial" w:ascii="Arial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.</w:t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tabs>
                <w:tab w:pos="800" w:val="left"/>
              </w:tabs>
              <w:jc w:val="left"/>
              <w:spacing w:before="3" w:lineRule="exact" w:line="200"/>
              <w:ind w:left="817" w:right="297" w:hanging="36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-</w:t>
              <w:tab/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.</w:t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57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   </w:t>
            </w:r>
            <w:r>
              <w:rPr>
                <w:rFonts w:cs="Arial" w:hAnsi="Arial" w:eastAsia="Arial" w:ascii="Arial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Rú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</w:p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2" w:lineRule="exact" w:line="200"/>
              <w:ind w:left="97" w:right="76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z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í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f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.</w:t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2" w:lineRule="exact" w:line="200"/>
              <w:ind w:left="97" w:right="118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z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.</w:t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97"/>
            </w:pP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97"/>
            </w:pP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</w:t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2"/>
              <w:ind w:left="97"/>
            </w:pP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.</w:t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97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Cu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822" w:type="dxa"/>
            <w:vMerge w:val=""/>
            <w:tcBorders>
              <w:left w:val="single" w:sz="8" w:space="0" w:color="7E7E7E"/>
              <w:right w:val="single" w:sz="8" w:space="0" w:color="000000"/>
            </w:tcBorders>
          </w:tcPr>
          <w:p/>
        </w:tc>
      </w:tr>
      <w:tr>
        <w:trPr>
          <w:trHeight w:val="839" w:hRule="exact"/>
        </w:trPr>
        <w:tc>
          <w:tcPr>
            <w:tcW w:w="2825" w:type="dxa"/>
            <w:vMerge w:val=""/>
            <w:tcBorders>
              <w:left w:val="single" w:sz="8" w:space="0" w:color="000000"/>
              <w:bottom w:val="single" w:sz="8" w:space="0" w:color="000000"/>
              <w:right w:val="single" w:sz="8" w:space="0" w:color="7E7E7E"/>
            </w:tcBorders>
          </w:tcPr>
          <w:p/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000000"/>
              <w:right w:val="single" w:sz="8" w:space="0" w:color="7E7E7E"/>
            </w:tcBorders>
            <w:shd w:val="clear" w:color="auto" w:fill="C5D9F0"/>
          </w:tcPr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center"/>
              <w:spacing w:lineRule="exact" w:line="200"/>
              <w:ind w:left="490" w:right="49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INTERR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CI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(E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ón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tr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pr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nt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000000"/>
              <w:right w:val="single" w:sz="8" w:space="0" w:color="7E7E7E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tabs>
                <w:tab w:pos="800" w:val="left"/>
              </w:tabs>
              <w:jc w:val="left"/>
              <w:spacing w:lineRule="exact" w:line="200"/>
              <w:ind w:left="817" w:right="277" w:hanging="360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-</w:t>
              <w:tab/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Cu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rt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rr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.</w:t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457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   </w:t>
            </w:r>
            <w:r>
              <w:rPr>
                <w:rFonts w:cs="Arial" w:hAnsi="Arial" w:eastAsia="Arial" w:ascii="Arial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457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8"/>
                <w:szCs w:val="18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8"/>
                <w:szCs w:val="18"/>
              </w:rPr>
              <w:t>    </w:t>
            </w:r>
            <w:r>
              <w:rPr>
                <w:rFonts w:cs="Arial" w:hAnsi="Arial" w:eastAsia="Arial" w:ascii="Arial"/>
                <w:spacing w:val="39"/>
                <w:w w:val="100"/>
                <w:position w:val="-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18"/>
                <w:szCs w:val="18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000000"/>
              <w:right w:val="single" w:sz="8" w:space="0" w:color="7E7E7E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97" w:right="375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Arial" w:hAnsi="Arial" w:eastAsia="Arial" w:ascii="Arial"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re</w:t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97"/>
            </w:pP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ó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…</w:t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97"/>
            </w:pP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18"/>
                <w:szCs w:val="18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8"/>
                <w:szCs w:val="18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position w:val="-1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18"/>
                <w:szCs w:val="18"/>
              </w:rPr>
              <w:t>-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2822" w:type="dxa"/>
            <w:vMerge w:val=""/>
            <w:tcBorders>
              <w:left w:val="single" w:sz="8" w:space="0" w:color="7E7E7E"/>
              <w:bottom w:val="single" w:sz="8" w:space="0" w:color="000000"/>
              <w:right w:val="single" w:sz="8" w:space="0" w:color="000000"/>
            </w:tcBorders>
          </w:tcPr>
          <w:p/>
        </w:tc>
      </w:tr>
    </w:tbl>
    <w:p>
      <w:pPr>
        <w:sectPr>
          <w:pgMar w:header="559" w:footer="777" w:top="740" w:bottom="280" w:left="400" w:right="740"/>
          <w:pgSz w:w="16840" w:h="11920" w:orient="landscape"/>
        </w:sectPr>
      </w:pP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69" w:hRule="exact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7E7E7E"/>
            </w:tcBorders>
          </w:tcPr>
          <w:p/>
        </w:tc>
        <w:tc>
          <w:tcPr>
            <w:tcW w:w="3116" w:type="dxa"/>
            <w:tcBorders>
              <w:top w:val="single" w:sz="8" w:space="0" w:color="000000"/>
              <w:left w:val="single" w:sz="8" w:space="0" w:color="7E7E7E"/>
              <w:bottom w:val="single" w:sz="8" w:space="0" w:color="000000"/>
              <w:right w:val="single" w:sz="8" w:space="0" w:color="7E7E7E"/>
            </w:tcBorders>
            <w:shd w:val="clear" w:color="auto" w:fill="C5D9F0"/>
          </w:tcPr>
          <w:p/>
        </w:tc>
        <w:tc>
          <w:tcPr>
            <w:tcW w:w="3116" w:type="dxa"/>
            <w:tcBorders>
              <w:top w:val="single" w:sz="8" w:space="0" w:color="000000"/>
              <w:left w:val="single" w:sz="8" w:space="0" w:color="7E7E7E"/>
              <w:bottom w:val="single" w:sz="8" w:space="0" w:color="000000"/>
              <w:right w:val="single" w:sz="8" w:space="0" w:color="7E7E7E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10"/>
              <w:ind w:left="817"/>
            </w:pP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ón)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7E7E7E"/>
              <w:bottom w:val="single" w:sz="8" w:space="0" w:color="000000"/>
              <w:right w:val="single" w:sz="8" w:space="0" w:color="7E7E7E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14" w:lineRule="exact" w:line="200"/>
              <w:ind w:left="97" w:right="316"/>
            </w:pP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z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Co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7E7E7E"/>
              <w:bottom w:val="single" w:sz="8" w:space="0" w:color="000000"/>
              <w:right w:val="single" w:sz="8" w:space="0" w:color="000000"/>
            </w:tcBorders>
          </w:tcPr>
          <w:p/>
        </w:tc>
      </w:tr>
    </w:tbl>
    <w:p>
      <w:pPr>
        <w:rPr>
          <w:sz w:val="14"/>
          <w:szCs w:val="14"/>
        </w:rPr>
        <w:jc w:val="left"/>
        <w:spacing w:before="3" w:lineRule="exact" w:line="140"/>
        <w:sectPr>
          <w:pgMar w:header="559" w:footer="777" w:top="740" w:bottom="280" w:left="400" w:right="740"/>
          <w:pgSz w:w="16840" w:h="11920" w:orient="landscape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4468" w:right="-56"/>
      </w:pPr>
      <w:r>
        <w:pict>
          <v:group style="position:absolute;margin-left:374.378pt;margin-top:14.3379pt;width:40.95pt;height:0.756pt;mso-position-horizontal-relative:page;mso-position-vertical-relative:paragraph;z-index:-2759" coordorigin="7488,287" coordsize="819,15">
            <v:group style="position:absolute;left:7495;top:294;width:534;height:0" coordorigin="7495,294" coordsize="534,0">
              <v:shape style="position:absolute;left:7495;top:294;width:534;height:0" coordorigin="7495,294" coordsize="534,0" path="m7495,294l8029,294e" filled="f" stroked="t" strokeweight="0.756pt" strokecolor="#000000">
                <v:path arrowok="t"/>
              </v:shape>
              <v:group style="position:absolute;left:8031;top:294;width:268;height:0" coordorigin="8031,294" coordsize="268,0">
                <v:shape style="position:absolute;left:8031;top:294;width:268;height:0" coordorigin="8031,294" coordsize="268,0" path="m8031,294l8299,294e" filled="f" stroked="t" strokeweight="0.756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  <w:u w:val="single" w:color="000000"/>
        </w:rPr>
        <w:t>                              </w:t>
      </w:r>
      <w:r>
        <w:rPr>
          <w:rFonts w:cs="Arial" w:hAnsi="Arial" w:eastAsia="Arial" w:ascii="Arial"/>
          <w:spacing w:val="66"/>
          <w:w w:val="100"/>
          <w:position w:val="-1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-6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3260" w:val="left"/>
        </w:tabs>
        <w:jc w:val="left"/>
        <w:spacing w:before="29" w:lineRule="exact" w:line="260"/>
        <w:sectPr>
          <w:type w:val="continuous"/>
          <w:pgSz w:w="16840" w:h="11920" w:orient="landscape"/>
          <w:pgMar w:top="740" w:bottom="280" w:left="400" w:right="740"/>
          <w:cols w:num="2" w:equalWidth="off">
            <w:col w:w="7028" w:space="936"/>
            <w:col w:w="7736"/>
          </w:cols>
        </w:sectPr>
      </w:pPr>
      <w:r>
        <w:br w:type="column"/>
      </w:r>
      <w:r>
        <w:rPr>
          <w:rFonts w:cs="Arial" w:hAnsi="Arial" w:eastAsia="Arial" w:ascii="Arial"/>
          <w:spacing w:val="1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position w:val="-1"/>
          <w:sz w:val="24"/>
          <w:szCs w:val="24"/>
          <w:u w:val="single" w:color="000000"/>
        </w:rPr>
        <w:t>                       </w:t>
      </w:r>
      <w:r>
        <w:rPr>
          <w:rFonts w:cs="Arial" w:hAnsi="Arial" w:eastAsia="Arial" w:ascii="Arial"/>
          <w:spacing w:val="5"/>
          <w:position w:val="-1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5"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5"/>
          <w:position w:val="-1"/>
          <w:sz w:val="24"/>
          <w:szCs w:val="24"/>
        </w:rPr>
      </w:r>
      <w:r>
        <w:rPr>
          <w:rFonts w:cs="Arial" w:hAnsi="Arial" w:eastAsia="Arial" w:ascii="Arial"/>
          <w:spacing w:val="1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position w:val="-1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position w:val="-1"/>
          <w:sz w:val="24"/>
          <w:szCs w:val="24"/>
          <w:u w:val="single" w:color="000000"/>
        </w:rPr>
        <w:tab/>
      </w:r>
      <w:r>
        <w:rPr>
          <w:rFonts w:cs="Arial" w:hAnsi="Arial" w:eastAsia="Arial" w:ascii="Arial"/>
          <w:spacing w:val="0"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5124" w:right="512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EC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DICIÓN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9880" w:val="left"/>
        </w:tabs>
        <w:jc w:val="center"/>
        <w:ind w:left="5738" w:right="5735"/>
      </w:pPr>
      <w:r>
        <w:rPr>
          <w:rFonts w:cs="Arial" w:hAnsi="Arial" w:eastAsia="Arial" w:ascii="Arial"/>
          <w:sz w:val="24"/>
          <w:szCs w:val="24"/>
        </w:rPr>
        <w:t>Fd</w:t>
      </w:r>
      <w:r>
        <w:rPr>
          <w:rFonts w:cs="Arial" w:hAnsi="Arial" w:eastAsia="Arial" w:ascii="Arial"/>
          <w:spacing w:val="1"/>
          <w:sz w:val="24"/>
          <w:szCs w:val="24"/>
        </w:rPr>
        <w:t>o</w:t>
      </w:r>
      <w:r>
        <w:rPr>
          <w:rFonts w:cs="Arial" w:hAnsi="Arial" w:eastAsia="Arial" w:ascii="Arial"/>
          <w:spacing w:val="0"/>
          <w:sz w:val="24"/>
          <w:szCs w:val="24"/>
        </w:rPr>
        <w:t>.</w:t>
      </w:r>
      <w:r>
        <w:rPr>
          <w:rFonts w:cs="Arial" w:hAnsi="Arial" w:eastAsia="Arial" w:ascii="Arial"/>
          <w:spacing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  <w:tab/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sz w:val="24"/>
          <w:szCs w:val="24"/>
        </w:rPr>
      </w:r>
    </w:p>
    <w:sectPr>
      <w:type w:val="continuous"/>
      <w:pgSz w:w="16840" w:h="11920" w:orient="landscape"/>
      <w:pgMar w:top="740" w:bottom="280" w:left="400" w:right="7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5.33pt;margin-top:519.886pt;width:774.56pt;height:4.54pt;mso-position-horizontal-relative:page;mso-position-vertical-relative:page;z-index:-2761" coordorigin="507,10398" coordsize="15491,91">
          <v:group style="position:absolute;left:538;top:10429;width:15429;height:0" coordorigin="538,10429" coordsize="15429,0">
            <v:shape style="position:absolute;left:538;top:10429;width:15429;height:0" coordorigin="538,10429" coordsize="15429,0" path="m538,10429l15967,10429e" filled="f" stroked="t" strokeweight="3.1pt" strokecolor="#612322">
              <v:path arrowok="t"/>
            </v:shape>
            <v:group style="position:absolute;left:538;top:10480;width:15429;height:0" coordorigin="538,10480" coordsize="15429,0">
              <v:shape style="position:absolute;left:538;top:10480;width:15429;height:0" coordorigin="538,10480" coordsize="15429,0" path="m538,10480l15967,10480e" filled="f" stroked="t" strokeweight="0.81997pt" strokecolor="#612322">
                <v:path arrowok="t"/>
              </v:shape>
            </v:group>
          </v:group>
          <w10:wrap type="none"/>
        </v:group>
      </w:pict>
    </w:r>
    <w:r>
      <w:pict>
        <v:shape type="#_x0000_t202" style="position:absolute;margin-left:27.32pt;margin-top:525.505pt;width:152.23pt;height:11.96pt;mso-position-horizontal-relative:page;mso-position-vertical-relative:page;z-index:-276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20"/>
                    <w:szCs w:val="20"/>
                  </w:rPr>
                  <w:t>ó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y</w:t>
                </w:r>
                <w:r>
                  <w:rPr>
                    <w:rFonts w:cs="Arial" w:hAnsi="Arial" w:eastAsia="Arial" w:ascii="Arial"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4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º</w:t>
                </w:r>
                <w:r>
                  <w:rPr>
                    <w:rFonts w:cs="Arial" w:hAnsi="Arial" w:eastAsia="Arial" w:ascii="Arial"/>
                    <w:b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mest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720.9pt;margin-top:537.145pt;width:76.8799pt;height:11.96pt;mso-position-horizontal-relative:page;mso-position-vertical-relative:page;z-index:-275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b/>
                    <w:i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i/>
                    <w:spacing w:val="0"/>
                    <w:w w:val="100"/>
                    <w:sz w:val="20"/>
                    <w:szCs w:val="20"/>
                  </w:rPr>
                  <w:t>ági</w:t>
                </w:r>
                <w:r>
                  <w:rPr>
                    <w:rFonts w:cs="Arial" w:hAnsi="Arial" w:eastAsia="Arial" w:ascii="Arial"/>
                    <w:b/>
                    <w:i/>
                    <w:spacing w:val="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b/>
                    <w:i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b/>
                    <w:i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b/>
                    <w:i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b/>
                    <w:i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spacing w:val="3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b/>
                    <w:i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b/>
                    <w:i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spacing w:val="0"/>
                    <w:w w:val="100"/>
                    <w:sz w:val="20"/>
                    <w:szCs w:val="20"/>
                  </w:rPr>
                  <w:t>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32pt;margin-top:548.721pt;width:519.6pt;height:11.96pt;mso-position-horizontal-relative:page;mso-position-vertical-relative:page;z-index:-275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0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1"/>
                    <w:w w:val="100"/>
                    <w:sz w:val="20"/>
                    <w:szCs w:val="20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-8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0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2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0"/>
                    <w:w w:val="100"/>
                    <w:sz w:val="20"/>
                    <w:szCs w:val="20"/>
                  </w:rPr>
                  <w:t>cía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-1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0"/>
                    <w:w w:val="100"/>
                    <w:sz w:val="20"/>
                    <w:szCs w:val="20"/>
                  </w:rPr>
                  <w:t>ern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1"/>
                    <w:w w:val="100"/>
                    <w:sz w:val="20"/>
                    <w:szCs w:val="20"/>
                  </w:rPr>
                  <w:t>á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2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0"/>
                    <w:w w:val="100"/>
                    <w:sz w:val="20"/>
                    <w:szCs w:val="20"/>
                  </w:rPr>
                  <w:t>ez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-1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0"/>
                    <w:w w:val="100"/>
                    <w:sz w:val="20"/>
                    <w:szCs w:val="20"/>
                  </w:rPr>
                  <w:t>iv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0"/>
                    <w:w w:val="100"/>
                    <w:sz w:val="20"/>
                    <w:szCs w:val="20"/>
                  </w:rPr>
                  <w:t>nc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622322"/>
                    <w:spacing w:val="4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42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100"/>
                    <w:sz w:val="20"/>
                    <w:szCs w:val="20"/>
                    <w:u w:val="thick" w:color="C0000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100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100"/>
                    <w:sz w:val="20"/>
                    <w:szCs w:val="20"/>
                    <w:u w:val="thick" w:color="C00000"/>
                  </w:rPr>
                  <w:t>icencia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6"/>
                    <w:w w:val="100"/>
                    <w:sz w:val="20"/>
                    <w:szCs w:val="20"/>
                    <w:u w:val="thick" w:color="C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1"/>
                    <w:w w:val="100"/>
                    <w:sz w:val="20"/>
                    <w:szCs w:val="20"/>
                    <w:u w:val="thick" w:color="C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1"/>
                    <w:w w:val="100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1"/>
                    <w:w w:val="100"/>
                    <w:sz w:val="20"/>
                    <w:szCs w:val="20"/>
                    <w:u w:val="thick" w:color="C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1"/>
                    <w:w w:val="100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100"/>
                    <w:sz w:val="20"/>
                    <w:szCs w:val="20"/>
                    <w:u w:val="thick" w:color="C0000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100"/>
                    <w:sz w:val="20"/>
                    <w:szCs w:val="20"/>
                    <w:u w:val="thick" w:color="C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100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100"/>
                    <w:sz w:val="20"/>
                    <w:szCs w:val="20"/>
                    <w:u w:val="thick" w:color="C0000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2"/>
                    <w:w w:val="100"/>
                    <w:sz w:val="20"/>
                    <w:szCs w:val="20"/>
                    <w:u w:val="thick" w:color="C0000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2"/>
                    <w:w w:val="100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100"/>
                    <w:sz w:val="20"/>
                    <w:szCs w:val="20"/>
                    <w:u w:val="thick" w:color="C00000"/>
                  </w:rPr>
                  <w:t>ve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6"/>
                    <w:w w:val="100"/>
                    <w:sz w:val="20"/>
                    <w:szCs w:val="20"/>
                    <w:u w:val="thick" w:color="C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1"/>
                    <w:w w:val="100"/>
                    <w:sz w:val="20"/>
                    <w:szCs w:val="20"/>
                    <w:u w:val="thick" w:color="C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1"/>
                    <w:w w:val="100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100"/>
                    <w:sz w:val="20"/>
                    <w:szCs w:val="20"/>
                    <w:u w:val="thick" w:color="C0000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100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100"/>
                    <w:sz w:val="20"/>
                    <w:szCs w:val="20"/>
                    <w:u w:val="thick" w:color="C0000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100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100"/>
                    <w:sz w:val="20"/>
                    <w:szCs w:val="20"/>
                    <w:u w:val="thick" w:color="C0000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100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100"/>
                    <w:sz w:val="20"/>
                    <w:szCs w:val="20"/>
                    <w:u w:val="thick" w:color="C0000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100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100"/>
                    <w:sz w:val="20"/>
                    <w:szCs w:val="20"/>
                    <w:u w:val="thick" w:color="C00000"/>
                  </w:rPr>
                  <w:t>ns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10"/>
                    <w:w w:val="100"/>
                    <w:sz w:val="20"/>
                    <w:szCs w:val="20"/>
                    <w:u w:val="thick" w:color="C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1"/>
                    <w:w w:val="99"/>
                    <w:sz w:val="20"/>
                    <w:szCs w:val="20"/>
                    <w:u w:val="thick" w:color="C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1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99"/>
                    <w:sz w:val="20"/>
                    <w:szCs w:val="20"/>
                    <w:u w:val="thick" w:color="C0000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1"/>
                    <w:w w:val="99"/>
                    <w:sz w:val="20"/>
                    <w:szCs w:val="20"/>
                    <w:u w:val="thick" w:color="C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1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99"/>
                    <w:sz w:val="20"/>
                    <w:szCs w:val="20"/>
                    <w:u w:val="thick" w:color="C0000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99"/>
                    <w:sz w:val="20"/>
                    <w:szCs w:val="20"/>
                    <w:u w:val="thick" w:color="C0000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2"/>
                    <w:w w:val="99"/>
                    <w:sz w:val="20"/>
                    <w:szCs w:val="20"/>
                    <w:u w:val="thick" w:color="C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2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99"/>
                    <w:sz w:val="20"/>
                    <w:szCs w:val="20"/>
                    <w:u w:val="thick" w:color="C0000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  <w:t>ó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3"/>
                    <w:w w:val="99"/>
                    <w:sz w:val="20"/>
                    <w:szCs w:val="20"/>
                    <w:u w:val="thick" w:color="C0000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3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99"/>
                    <w:sz w:val="20"/>
                    <w:szCs w:val="20"/>
                    <w:u w:val="thick" w:color="C0000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1"/>
                    <w:w w:val="99"/>
                    <w:sz w:val="20"/>
                    <w:szCs w:val="20"/>
                    <w:u w:val="thick" w:color="C0000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1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3"/>
                    <w:w w:val="99"/>
                    <w:sz w:val="20"/>
                    <w:szCs w:val="20"/>
                    <w:u w:val="thick" w:color="C0000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3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99"/>
                    <w:sz w:val="20"/>
                    <w:szCs w:val="20"/>
                    <w:u w:val="thick" w:color="C00000"/>
                  </w:rPr>
                  <w:t>erci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99"/>
                    <w:sz w:val="20"/>
                    <w:szCs w:val="20"/>
                    <w:u w:val="thick" w:color="C00000"/>
                  </w:rPr>
                  <w:t>Si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1"/>
                    <w:w w:val="99"/>
                    <w:sz w:val="20"/>
                    <w:szCs w:val="20"/>
                    <w:u w:val="thick" w:color="C0000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1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99"/>
                    <w:sz w:val="20"/>
                    <w:szCs w:val="20"/>
                    <w:u w:val="thick" w:color="C00000"/>
                  </w:rPr>
                  <w:t>Deriv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99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99"/>
                    <w:sz w:val="20"/>
                    <w:szCs w:val="20"/>
                    <w:u w:val="thick" w:color="C0000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99"/>
                    <w:sz w:val="20"/>
                    <w:szCs w:val="20"/>
                    <w:u w:val="thick" w:color="C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100"/>
                    <w:sz w:val="20"/>
                    <w:szCs w:val="20"/>
                    <w:u w:val="thick" w:color="C0000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100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100"/>
                    <w:sz w:val="20"/>
                    <w:szCs w:val="20"/>
                    <w:u w:val="thick" w:color="C0000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100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100"/>
                    <w:sz w:val="20"/>
                    <w:szCs w:val="20"/>
                    <w:u w:val="thick" w:color="C00000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2"/>
                    <w:w w:val="100"/>
                    <w:sz w:val="20"/>
                    <w:szCs w:val="20"/>
                    <w:u w:val="thick" w:color="C0000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100"/>
                    <w:sz w:val="20"/>
                    <w:szCs w:val="20"/>
                    <w:u w:val="thick" w:color="C00000"/>
                  </w:rPr>
                  <w:t>Un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100"/>
                    <w:sz w:val="20"/>
                    <w:szCs w:val="20"/>
                    <w:u w:val="thick" w:color="C0000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100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100"/>
                    <w:sz w:val="20"/>
                    <w:szCs w:val="20"/>
                    <w:u w:val="thick" w:color="C0000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1"/>
                    <w:w w:val="100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1"/>
                    <w:w w:val="100"/>
                    <w:sz w:val="20"/>
                    <w:szCs w:val="20"/>
                    <w:u w:val="thick" w:color="C0000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-1"/>
                    <w:w w:val="100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100"/>
                    <w:sz w:val="20"/>
                    <w:szCs w:val="20"/>
                    <w:u w:val="thick" w:color="C00000"/>
                  </w:rPr>
                  <w:t>te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4"/>
                    <w:w w:val="100"/>
                    <w:sz w:val="20"/>
                    <w:szCs w:val="20"/>
                    <w:u w:val="thick" w:color="C00000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4"/>
                    <w:w w:val="100"/>
                    <w:sz w:val="20"/>
                    <w:szCs w:val="20"/>
                    <w:u w:val="thick" w:color="C0000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4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color w:val="C00000"/>
                    <w:spacing w:val="0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25.33pt;margin-top:47.95pt;width:774.56pt;height:4.54pt;mso-position-horizontal-relative:page;mso-position-vertical-relative:page;z-index:-2763" coordorigin="507,959" coordsize="15491,91">
          <v:group style="position:absolute;left:538;top:1019;width:15429;height:0" coordorigin="538,1019" coordsize="15429,0">
            <v:shape style="position:absolute;left:538;top:1019;width:15429;height:0" coordorigin="538,1019" coordsize="15429,0" path="m538,1019l15967,1019e" filled="f" stroked="t" strokeweight="3.1pt" strokecolor="#612322">
              <v:path arrowok="t"/>
            </v:shape>
            <v:group style="position:absolute;left:538;top:967;width:15429;height:0" coordorigin="538,967" coordsize="15429,0">
              <v:shape style="position:absolute;left:538;top:967;width:15429;height:0" coordorigin="538,967" coordsize="15429,0" path="m538,967l15967,967e" filled="f" stroked="t" strokeweight="0.82pt" strokecolor="#612322">
                <v:path arrowok="t"/>
              </v:shape>
            </v:group>
          </v:group>
          <w10:wrap type="none"/>
        </v:group>
      </w:pict>
    </w:r>
    <w:r>
      <w:pict>
        <v:shape type="#_x0000_t202" style="position:absolute;margin-left:343.81pt;margin-top:35.6893pt;width:137.366pt;height:11.96pt;mso-position-horizontal-relative:page;mso-position-vertical-relative:page;z-index:-276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b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yperlink" Target="http://audiciontierno.blogspot.com.es/" TargetMode="External"/><Relationship Id="rId6" Type="http://schemas.openxmlformats.org/officeDocument/2006/relationships/hyperlink" Target="http://dificultadeslectoras.blogspot.com.es/view/flipcard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